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42E2A3" w14:textId="0CD847A8" w:rsidR="00A9204E" w:rsidRDefault="006E4D77" w:rsidP="00BF01A3">
      <w:pPr>
        <w:pStyle w:val="Heading1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9B84A71" wp14:editId="60419F97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2129790" cy="1066800"/>
            <wp:effectExtent l="0" t="0" r="381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979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10B8C" w:rsidRPr="00B10B8C">
        <w:rPr>
          <w:b/>
          <w:bCs/>
        </w:rPr>
        <w:t>C# Cheat Sheet – By Tatum &amp; Patricia</w:t>
      </w:r>
    </w:p>
    <w:p w14:paraId="0C4157C9" w14:textId="2B69ED61" w:rsidR="00BF01A3" w:rsidRDefault="00BF01A3" w:rsidP="00BF01A3"/>
    <w:p w14:paraId="2C84024E" w14:textId="7A52154A" w:rsidR="00BF01A3" w:rsidRDefault="00BF01A3" w:rsidP="00BF01A3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Content: </w:t>
      </w:r>
    </w:p>
    <w:p w14:paraId="2237F135" w14:textId="16F6BEFE" w:rsidR="00BF01A3" w:rsidRDefault="006E4D77" w:rsidP="00BF01A3">
      <w:pPr>
        <w:pStyle w:val="ListParagraph"/>
        <w:numPr>
          <w:ilvl w:val="0"/>
          <w:numId w:val="27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The basics</w:t>
      </w:r>
    </w:p>
    <w:p w14:paraId="1309E6F9" w14:textId="7DEEA9FB" w:rsidR="006E4D77" w:rsidRDefault="006E4D77" w:rsidP="006E4D77">
      <w:pPr>
        <w:pStyle w:val="ListParagraph"/>
        <w:rPr>
          <w:b/>
          <w:bCs/>
          <w:sz w:val="24"/>
          <w:szCs w:val="24"/>
        </w:rPr>
      </w:pPr>
    </w:p>
    <w:p w14:paraId="47FC05FB" w14:textId="14C19DF6" w:rsidR="006E4D77" w:rsidRDefault="006E4D77" w:rsidP="006E4D77">
      <w:pPr>
        <w:pStyle w:val="ListParagraph"/>
        <w:rPr>
          <w:b/>
          <w:bCs/>
          <w:sz w:val="24"/>
          <w:szCs w:val="24"/>
        </w:rPr>
      </w:pPr>
    </w:p>
    <w:p w14:paraId="4C893E3A" w14:textId="5AE1F29D" w:rsidR="006E4D77" w:rsidRPr="006E4D77" w:rsidRDefault="006E4D77" w:rsidP="006E4D77">
      <w:pPr>
        <w:pStyle w:val="ListParagraph"/>
        <w:rPr>
          <w:b/>
          <w:bCs/>
          <w:sz w:val="24"/>
          <w:szCs w:val="24"/>
        </w:rPr>
      </w:pPr>
    </w:p>
    <w:p w14:paraId="29652B4E" w14:textId="0BAFE87E" w:rsidR="00BF01A3" w:rsidRDefault="00BF01A3" w:rsidP="00BF01A3"/>
    <w:p w14:paraId="5D514466" w14:textId="130A6C7E" w:rsidR="00BF01A3" w:rsidRDefault="00BF01A3" w:rsidP="00BF01A3"/>
    <w:p w14:paraId="24DE49A7" w14:textId="4ADD3438" w:rsidR="00BF01A3" w:rsidRDefault="00BF01A3" w:rsidP="00BF01A3"/>
    <w:p w14:paraId="198CA08F" w14:textId="5F0510BE" w:rsidR="00BF01A3" w:rsidRDefault="00BF01A3" w:rsidP="00BF01A3"/>
    <w:p w14:paraId="4D70908A" w14:textId="2D318061" w:rsidR="00BF01A3" w:rsidRDefault="00BF01A3" w:rsidP="00BF01A3"/>
    <w:p w14:paraId="4837FBD6" w14:textId="0801F761" w:rsidR="00BF01A3" w:rsidRDefault="00BF01A3" w:rsidP="00BF01A3"/>
    <w:p w14:paraId="721B1D7D" w14:textId="4A817F3C" w:rsidR="00BF01A3" w:rsidRDefault="00BF01A3" w:rsidP="00BF01A3"/>
    <w:p w14:paraId="687C5FA9" w14:textId="555ECC6C" w:rsidR="00BF01A3" w:rsidRDefault="00BF01A3" w:rsidP="00BF01A3"/>
    <w:p w14:paraId="6453E6F4" w14:textId="21D6CD45" w:rsidR="00BF01A3" w:rsidRDefault="00BF01A3" w:rsidP="00BF01A3"/>
    <w:p w14:paraId="22BE7562" w14:textId="2D264D7A" w:rsidR="00BF01A3" w:rsidRDefault="00BF01A3" w:rsidP="00BF01A3"/>
    <w:p w14:paraId="369979AC" w14:textId="38DD7A0D" w:rsidR="00BF01A3" w:rsidRDefault="00BF01A3" w:rsidP="00BF01A3"/>
    <w:p w14:paraId="23A011E7" w14:textId="57E71C18" w:rsidR="00BF01A3" w:rsidRDefault="00BF01A3" w:rsidP="00BF01A3"/>
    <w:p w14:paraId="5610F46A" w14:textId="637D6225" w:rsidR="00BF01A3" w:rsidRDefault="00BF01A3" w:rsidP="00BF01A3"/>
    <w:p w14:paraId="5C2B04E6" w14:textId="1886AE86" w:rsidR="00BF01A3" w:rsidRDefault="00BF01A3" w:rsidP="00BF01A3"/>
    <w:p w14:paraId="1F682A35" w14:textId="5085F5D4" w:rsidR="00BF01A3" w:rsidRDefault="00BF01A3" w:rsidP="00BF01A3"/>
    <w:p w14:paraId="6A43C927" w14:textId="4588C4CB" w:rsidR="00BF01A3" w:rsidRDefault="00BF01A3" w:rsidP="00BF01A3"/>
    <w:p w14:paraId="2AF2819B" w14:textId="239B7969" w:rsidR="00BF01A3" w:rsidRDefault="00BF01A3" w:rsidP="00BF01A3"/>
    <w:p w14:paraId="4E5203F3" w14:textId="5C2D44D2" w:rsidR="00BF01A3" w:rsidRDefault="00BF01A3" w:rsidP="00BF01A3"/>
    <w:p w14:paraId="122EF0A5" w14:textId="7F1EA2F5" w:rsidR="00BF01A3" w:rsidRDefault="00BF01A3" w:rsidP="00BF01A3"/>
    <w:p w14:paraId="04E5186D" w14:textId="6B07C7B9" w:rsidR="00BF01A3" w:rsidRDefault="00BF01A3" w:rsidP="00BF01A3"/>
    <w:p w14:paraId="2519D821" w14:textId="4BC3DED8" w:rsidR="00BF01A3" w:rsidRDefault="00BF01A3" w:rsidP="00BF01A3"/>
    <w:p w14:paraId="7106BF04" w14:textId="72AB2A38" w:rsidR="00BF01A3" w:rsidRDefault="00BF01A3" w:rsidP="00BF01A3"/>
    <w:p w14:paraId="2A8F33A6" w14:textId="6A2E4246" w:rsidR="00BF01A3" w:rsidRDefault="00BF01A3" w:rsidP="00BF01A3"/>
    <w:p w14:paraId="3C62D4B3" w14:textId="1CFAA3E4" w:rsidR="00BF01A3" w:rsidRDefault="00BF01A3" w:rsidP="00BF01A3"/>
    <w:p w14:paraId="66397D78" w14:textId="63AFFF78" w:rsidR="00BF01A3" w:rsidRDefault="00BF01A3" w:rsidP="00BF01A3"/>
    <w:p w14:paraId="019A0BA5" w14:textId="455050F3" w:rsidR="00BF01A3" w:rsidRDefault="00BF01A3" w:rsidP="00BF01A3"/>
    <w:p w14:paraId="3753F247" w14:textId="5D81C4C5" w:rsidR="00BF01A3" w:rsidRDefault="00BF01A3" w:rsidP="00BF01A3"/>
    <w:p w14:paraId="6654847E" w14:textId="6FABD716" w:rsidR="00BF01A3" w:rsidRDefault="00BF01A3" w:rsidP="00BF01A3"/>
    <w:p w14:paraId="655F6A27" w14:textId="6EB76E70" w:rsidR="00BF01A3" w:rsidRDefault="00BF01A3" w:rsidP="00BF01A3"/>
    <w:p w14:paraId="5A751419" w14:textId="7E72EA42" w:rsidR="00BF01A3" w:rsidRDefault="00BF01A3" w:rsidP="00BF01A3"/>
    <w:p w14:paraId="4B85F83B" w14:textId="7B52ED4F" w:rsidR="00BF01A3" w:rsidRDefault="00BF01A3" w:rsidP="00BF01A3"/>
    <w:p w14:paraId="6533235C" w14:textId="3705CB1F" w:rsidR="00BF01A3" w:rsidRDefault="00BF01A3" w:rsidP="00BF01A3"/>
    <w:p w14:paraId="3EC4E20B" w14:textId="5FED10B3" w:rsidR="00BF01A3" w:rsidRDefault="00BF01A3" w:rsidP="00BF01A3"/>
    <w:p w14:paraId="54AC9B97" w14:textId="29708706" w:rsidR="00BF01A3" w:rsidRDefault="00BF01A3" w:rsidP="00BF01A3"/>
    <w:p w14:paraId="4B4C35A1" w14:textId="73A6732A" w:rsidR="00BF01A3" w:rsidRDefault="00BF01A3" w:rsidP="00BF01A3"/>
    <w:p w14:paraId="5F507191" w14:textId="26FEE127" w:rsidR="00BF01A3" w:rsidRDefault="00BF01A3" w:rsidP="00BF01A3"/>
    <w:p w14:paraId="266E1AE1" w14:textId="1699A11F" w:rsidR="00BF01A3" w:rsidRDefault="00BF01A3" w:rsidP="00BF01A3"/>
    <w:p w14:paraId="3C8940DB" w14:textId="23DCA0FB" w:rsidR="00BF01A3" w:rsidRDefault="00BF01A3" w:rsidP="00BF01A3"/>
    <w:p w14:paraId="5F602AFB" w14:textId="541AF728" w:rsidR="00BF01A3" w:rsidRDefault="00BF01A3" w:rsidP="00BF01A3"/>
    <w:p w14:paraId="35D43BB5" w14:textId="27BBBAFF" w:rsidR="00BF01A3" w:rsidRDefault="006E4D77" w:rsidP="006E4D77">
      <w:pPr>
        <w:pStyle w:val="Heading1"/>
      </w:pPr>
      <w:r>
        <w:lastRenderedPageBreak/>
        <w:t>The Basics</w:t>
      </w:r>
    </w:p>
    <w:p w14:paraId="68018E9E" w14:textId="1EC93644" w:rsidR="006E4D77" w:rsidRDefault="006E4D77" w:rsidP="006E4D77"/>
    <w:p w14:paraId="283393A4" w14:textId="5407F980" w:rsidR="006E4D77" w:rsidRDefault="006E4D77" w:rsidP="006E4D77">
      <w:r>
        <w:rPr>
          <w:b/>
          <w:bCs/>
        </w:rPr>
        <w:t>using System;</w:t>
      </w:r>
      <w:r>
        <w:rPr>
          <w:b/>
          <w:bCs/>
        </w:rPr>
        <w:tab/>
      </w:r>
      <w:r>
        <w:t xml:space="preserve">The “Using” keyword is used to include </w:t>
      </w:r>
      <w:r>
        <w:rPr>
          <w:b/>
          <w:bCs/>
        </w:rPr>
        <w:t xml:space="preserve">namespaces </w:t>
      </w:r>
      <w:r>
        <w:t xml:space="preserve">into an app. A program generally has multiple “Using” statements. </w:t>
      </w:r>
    </w:p>
    <w:p w14:paraId="50FB740C" w14:textId="599FD450" w:rsidR="006E4D77" w:rsidRDefault="006E4D77" w:rsidP="006E4D77"/>
    <w:p w14:paraId="63A0E6BD" w14:textId="15981FDC" w:rsidR="006E4D77" w:rsidRDefault="006E4D77" w:rsidP="006E4D77">
      <w:r>
        <w:rPr>
          <w:b/>
          <w:bCs/>
        </w:rPr>
        <w:t xml:space="preserve">namespace Oefeningen </w:t>
      </w:r>
      <w:r>
        <w:t xml:space="preserve">– The namespace contains all of the classes in the program. It is also the name of the folder where everything is stored. </w:t>
      </w:r>
    </w:p>
    <w:p w14:paraId="080AEBC8" w14:textId="26040C42" w:rsidR="0017025F" w:rsidRDefault="0017025F" w:rsidP="006E4D77"/>
    <w:p w14:paraId="04570716" w14:textId="403D70EA" w:rsidR="0017025F" w:rsidRPr="0017025F" w:rsidRDefault="0017025F" w:rsidP="006E4D77">
      <w:r>
        <w:rPr>
          <w:b/>
          <w:bCs/>
        </w:rPr>
        <w:t xml:space="preserve">Static void Main(string[] args) </w:t>
      </w:r>
      <w:r>
        <w:t>–</w:t>
      </w:r>
      <w:r>
        <w:t xml:space="preserve"> The Main is a function, and it’s the entry point for all C# programs.</w:t>
      </w:r>
    </w:p>
    <w:p w14:paraId="62147517" w14:textId="46C67A26" w:rsidR="0017025F" w:rsidRDefault="0017025F" w:rsidP="006E4D77">
      <w:pPr>
        <w:rPr>
          <w:b/>
          <w:bCs/>
        </w:rPr>
      </w:pPr>
      <w:r>
        <w:rPr>
          <w:b/>
          <w:bCs/>
        </w:rPr>
        <w:t>{</w:t>
      </w:r>
    </w:p>
    <w:p w14:paraId="4748E5A9" w14:textId="529F66C6" w:rsidR="0017025F" w:rsidRDefault="0017025F" w:rsidP="006E4D77">
      <w:pPr>
        <w:rPr>
          <w:b/>
          <w:bCs/>
        </w:rPr>
      </w:pPr>
    </w:p>
    <w:p w14:paraId="4836A6BA" w14:textId="5DD3A516" w:rsidR="0017025F" w:rsidRDefault="0017025F" w:rsidP="006E4D77">
      <w:r>
        <w:rPr>
          <w:b/>
          <w:bCs/>
        </w:rPr>
        <w:t xml:space="preserve">} </w:t>
      </w:r>
      <w:r>
        <w:t>–</w:t>
      </w:r>
      <w:r>
        <w:t xml:space="preserve"> Important Note: You cannot make functions within a function, therefore you write all new functions below the Main; not in it. The </w:t>
      </w:r>
      <w:r w:rsidR="00025C3B">
        <w:t>M</w:t>
      </w:r>
      <w:r>
        <w:t xml:space="preserve">ain is a “lifeline”, </w:t>
      </w:r>
      <w:r w:rsidR="00025C3B">
        <w:t>and everything you make outside of the Main are tools to use within it.</w:t>
      </w:r>
    </w:p>
    <w:p w14:paraId="1B712FA3" w14:textId="603D303E" w:rsidR="00025C3B" w:rsidRDefault="00025C3B" w:rsidP="006E4D77"/>
    <w:p w14:paraId="2670A4EC" w14:textId="77777777" w:rsidR="00025C3B" w:rsidRPr="00E71507" w:rsidRDefault="00025C3B" w:rsidP="006E4D77">
      <w:pPr>
        <w:rPr>
          <w:b/>
          <w:bCs/>
          <w:lang w:val="en-GB"/>
        </w:rPr>
      </w:pPr>
    </w:p>
    <w:p w14:paraId="60C795C4" w14:textId="4148E457" w:rsidR="00BF01A3" w:rsidRDefault="00BF01A3" w:rsidP="00BF01A3"/>
    <w:p w14:paraId="42DFF802" w14:textId="40D04A6F" w:rsidR="00BF01A3" w:rsidRDefault="00BF01A3" w:rsidP="00BF01A3"/>
    <w:p w14:paraId="10B794E1" w14:textId="63B8F326" w:rsidR="006E4D77" w:rsidRDefault="006E4D77" w:rsidP="00BF01A3"/>
    <w:p w14:paraId="0AF31013" w14:textId="35DC98A2" w:rsidR="006E4D77" w:rsidRDefault="006E4D77" w:rsidP="00BF01A3"/>
    <w:p w14:paraId="385F1BDD" w14:textId="28A43D0A" w:rsidR="006E4D77" w:rsidRDefault="006E4D77" w:rsidP="00BF01A3"/>
    <w:p w14:paraId="68AF10A5" w14:textId="0B6AD067" w:rsidR="006E4D77" w:rsidRDefault="006E4D77" w:rsidP="00BF01A3"/>
    <w:p w14:paraId="6ECC5FF6" w14:textId="0738201A" w:rsidR="006E4D77" w:rsidRDefault="006E4D77" w:rsidP="00BF01A3"/>
    <w:p w14:paraId="207A42E6" w14:textId="5D02D0E3" w:rsidR="006E4D77" w:rsidRDefault="006E4D77" w:rsidP="00BF01A3"/>
    <w:p w14:paraId="7D0B0CE9" w14:textId="5F034737" w:rsidR="006E4D77" w:rsidRDefault="006E4D77" w:rsidP="00BF01A3"/>
    <w:p w14:paraId="60A63257" w14:textId="3C8F4505" w:rsidR="006E4D77" w:rsidRDefault="006E4D77" w:rsidP="00BF01A3"/>
    <w:p w14:paraId="3164A025" w14:textId="29913EE5" w:rsidR="006E4D77" w:rsidRDefault="006E4D77" w:rsidP="00BF01A3"/>
    <w:p w14:paraId="1AC3F0EA" w14:textId="5F57B1D9" w:rsidR="006E4D77" w:rsidRDefault="0017025F" w:rsidP="00BF01A3">
      <w:r>
        <w:rPr>
          <w:noProof/>
        </w:rPr>
        <w:drawing>
          <wp:anchor distT="0" distB="0" distL="114300" distR="114300" simplePos="0" relativeHeight="251661312" behindDoc="1" locked="0" layoutInCell="1" allowOverlap="1" wp14:anchorId="12D096CE" wp14:editId="7ABCB11E">
            <wp:simplePos x="0" y="0"/>
            <wp:positionH relativeFrom="margin">
              <wp:posOffset>1281793</wp:posOffset>
            </wp:positionH>
            <wp:positionV relativeFrom="page">
              <wp:posOffset>4953000</wp:posOffset>
            </wp:positionV>
            <wp:extent cx="3690387" cy="2301240"/>
            <wp:effectExtent l="0" t="0" r="5715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0387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5F8D4E" w14:textId="42BCC86C" w:rsidR="006E4D77" w:rsidRDefault="006E4D77" w:rsidP="00BF01A3"/>
    <w:p w14:paraId="5F619DF7" w14:textId="3EF5F88D" w:rsidR="006E4D77" w:rsidRDefault="006E4D77" w:rsidP="00BF01A3"/>
    <w:p w14:paraId="7D4D21AB" w14:textId="1311A545" w:rsidR="006E4D77" w:rsidRDefault="006E4D77" w:rsidP="00BF01A3"/>
    <w:p w14:paraId="26FDFD31" w14:textId="78E71252" w:rsidR="006E4D77" w:rsidRDefault="006E4D77" w:rsidP="00BF01A3"/>
    <w:p w14:paraId="53B6C59B" w14:textId="25C7A1DA" w:rsidR="006E4D77" w:rsidRDefault="006E4D77" w:rsidP="00BF01A3"/>
    <w:p w14:paraId="7698FA2A" w14:textId="65C21285" w:rsidR="006E4D77" w:rsidRDefault="006E4D77" w:rsidP="00BF01A3"/>
    <w:p w14:paraId="614D5C7E" w14:textId="6FE2485B" w:rsidR="006E4D77" w:rsidRDefault="006E4D77" w:rsidP="00BF01A3"/>
    <w:p w14:paraId="56FEAB31" w14:textId="02FA5271" w:rsidR="006E4D77" w:rsidRDefault="006E4D77" w:rsidP="00BF01A3"/>
    <w:p w14:paraId="58397225" w14:textId="2EDCDF05" w:rsidR="006E4D77" w:rsidRDefault="006E4D77" w:rsidP="00BF01A3"/>
    <w:p w14:paraId="6A648AAC" w14:textId="2E28C9BE" w:rsidR="006E4D77" w:rsidRDefault="006E4D77" w:rsidP="00BF01A3"/>
    <w:p w14:paraId="6DD04F05" w14:textId="6B745A37" w:rsidR="006E4D77" w:rsidRDefault="006E4D77" w:rsidP="00BF01A3"/>
    <w:p w14:paraId="69B5E34B" w14:textId="01DDA312" w:rsidR="006E4D77" w:rsidRDefault="006E4D77" w:rsidP="00BF01A3"/>
    <w:p w14:paraId="2EC58F74" w14:textId="6C1D2B88" w:rsidR="006E4D77" w:rsidRDefault="006E4D77" w:rsidP="00BF01A3"/>
    <w:p w14:paraId="361C01CF" w14:textId="6B7E3059" w:rsidR="006E4D77" w:rsidRDefault="006E4D77" w:rsidP="00BF01A3"/>
    <w:p w14:paraId="6311B17A" w14:textId="38D28BEF" w:rsidR="006E4D77" w:rsidRDefault="006E4D77" w:rsidP="00BF01A3"/>
    <w:p w14:paraId="004F17E9" w14:textId="7554EF14" w:rsidR="006E4D77" w:rsidRDefault="006E4D77" w:rsidP="00BF01A3"/>
    <w:p w14:paraId="5664BD43" w14:textId="71BDAA40" w:rsidR="006E4D77" w:rsidRDefault="006E4D77" w:rsidP="00BF01A3"/>
    <w:p w14:paraId="14393D35" w14:textId="72EDD9B7" w:rsidR="006E4D77" w:rsidRDefault="006E4D77" w:rsidP="00BF01A3"/>
    <w:p w14:paraId="29C63BEA" w14:textId="34F5525B" w:rsidR="006E4D77" w:rsidRDefault="006E4D77" w:rsidP="00BF01A3"/>
    <w:p w14:paraId="42653870" w14:textId="4032F030" w:rsidR="006E4D77" w:rsidRDefault="006E4D77" w:rsidP="00BF01A3"/>
    <w:p w14:paraId="7D35308F" w14:textId="7C94D6F4" w:rsidR="006E4D77" w:rsidRDefault="006E4D77" w:rsidP="00BF01A3"/>
    <w:p w14:paraId="75075C54" w14:textId="366DEEF0" w:rsidR="006E4D77" w:rsidRDefault="006E4D77" w:rsidP="00BF01A3"/>
    <w:p w14:paraId="327440BC" w14:textId="30E43414" w:rsidR="006E4D77" w:rsidRDefault="006E4D77" w:rsidP="00BF01A3"/>
    <w:p w14:paraId="3DAEBD8E" w14:textId="73AAC5B4" w:rsidR="006E4D77" w:rsidRDefault="006E4D77" w:rsidP="00BF01A3"/>
    <w:p w14:paraId="796F716A" w14:textId="435EE66B" w:rsidR="006E4D77" w:rsidRDefault="006E4D77" w:rsidP="00BF01A3"/>
    <w:p w14:paraId="2ABA7AE7" w14:textId="4F09B633" w:rsidR="006E4D77" w:rsidRDefault="006E4D77" w:rsidP="00BF01A3"/>
    <w:p w14:paraId="429FAAE7" w14:textId="026C3ABC" w:rsidR="006E4D77" w:rsidRDefault="006E4D77" w:rsidP="00BF01A3"/>
    <w:p w14:paraId="0D15F778" w14:textId="1EC380C7" w:rsidR="006E4D77" w:rsidRDefault="006E4D77" w:rsidP="00BF01A3"/>
    <w:p w14:paraId="4D301605" w14:textId="48C99033" w:rsidR="006E4D77" w:rsidRDefault="006E4D77" w:rsidP="00BF01A3"/>
    <w:p w14:paraId="77ADD688" w14:textId="630C0FB9" w:rsidR="006E4D77" w:rsidRDefault="006E4D77" w:rsidP="00BF01A3"/>
    <w:p w14:paraId="60C410D6" w14:textId="5CC6B968" w:rsidR="006E4D77" w:rsidRDefault="006E4D77" w:rsidP="00BF01A3"/>
    <w:p w14:paraId="4EC3B88D" w14:textId="77777777" w:rsidR="006E4D77" w:rsidRDefault="006E4D77" w:rsidP="00BF01A3"/>
    <w:p w14:paraId="44FDE3AD" w14:textId="5B144C5F" w:rsidR="00BF01A3" w:rsidRDefault="00BF01A3" w:rsidP="00BF01A3"/>
    <w:p w14:paraId="34C2C143" w14:textId="77777777" w:rsidR="00BF01A3" w:rsidRPr="00BF01A3" w:rsidRDefault="00BF01A3" w:rsidP="00BF01A3"/>
    <w:p w14:paraId="2F43BC34" w14:textId="5497D7ED" w:rsidR="00B10B8C" w:rsidRDefault="00B10B8C" w:rsidP="00B10B8C"/>
    <w:p w14:paraId="60439269" w14:textId="25199CE2" w:rsidR="00B10B8C" w:rsidRPr="00B10B8C" w:rsidRDefault="00B10B8C" w:rsidP="00B10B8C">
      <w:pPr>
        <w:pStyle w:val="ListParagraph"/>
        <w:numPr>
          <w:ilvl w:val="0"/>
          <w:numId w:val="25"/>
        </w:numPr>
        <w:jc w:val="center"/>
        <w:rPr>
          <w:b/>
          <w:bCs/>
          <w:sz w:val="24"/>
          <w:szCs w:val="24"/>
        </w:rPr>
      </w:pPr>
      <w:r w:rsidRPr="00B10B8C">
        <w:rPr>
          <w:b/>
          <w:bCs/>
          <w:sz w:val="24"/>
          <w:szCs w:val="24"/>
        </w:rPr>
        <w:t>Functions</w:t>
      </w:r>
    </w:p>
    <w:p w14:paraId="4405C7BC" w14:textId="3C899D42" w:rsidR="00B10B8C" w:rsidRDefault="00B10B8C" w:rsidP="00B10B8C">
      <w:pPr>
        <w:pStyle w:val="ListParagraph"/>
        <w:ind w:left="360"/>
        <w:jc w:val="center"/>
        <w:rPr>
          <w:sz w:val="24"/>
          <w:szCs w:val="24"/>
        </w:rPr>
      </w:pPr>
      <w:r>
        <w:rPr>
          <w:sz w:val="24"/>
          <w:szCs w:val="24"/>
        </w:rPr>
        <w:t>A function allows you to encapsulate (oftewel vasthouden) a piece of code from the other code in your application. You can then re-use this code over and over again, without having to rewrite it.</w:t>
      </w:r>
    </w:p>
    <w:p w14:paraId="0662CD6A" w14:textId="4944E17E" w:rsidR="00B10B8C" w:rsidRDefault="00B10B8C" w:rsidP="00B10B8C">
      <w:pPr>
        <w:pStyle w:val="ListParagraph"/>
        <w:ind w:left="36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73041501" wp14:editId="5B7BA1D9">
            <wp:extent cx="3040380" cy="993970"/>
            <wp:effectExtent l="19050" t="38100" r="83820" b="730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96866" cy="1012437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25400"/>
                    </a:effectLst>
                  </pic:spPr>
                </pic:pic>
              </a:graphicData>
            </a:graphic>
          </wp:inline>
        </w:drawing>
      </w:r>
    </w:p>
    <w:p w14:paraId="728B728A" w14:textId="313B36E0" w:rsidR="00B10B8C" w:rsidRDefault="00B10B8C" w:rsidP="00B10B8C">
      <w:pPr>
        <w:pStyle w:val="ListParagraph"/>
        <w:ind w:left="360"/>
        <w:jc w:val="center"/>
        <w:rPr>
          <w:sz w:val="24"/>
          <w:szCs w:val="24"/>
        </w:rPr>
      </w:pPr>
    </w:p>
    <w:p w14:paraId="47B50F22" w14:textId="45C75779" w:rsidR="00B10B8C" w:rsidRDefault="00B10B8C" w:rsidP="00B10B8C">
      <w:pPr>
        <w:pStyle w:val="ListParagraph"/>
        <w:numPr>
          <w:ilvl w:val="1"/>
          <w:numId w:val="25"/>
        </w:num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Access Modifiers</w:t>
      </w:r>
    </w:p>
    <w:p w14:paraId="0AD26DB4" w14:textId="7814093F" w:rsidR="00B10B8C" w:rsidRDefault="00B10B8C" w:rsidP="00B10B8C">
      <w:pPr>
        <w:pStyle w:val="ListParagraph"/>
        <w:jc w:val="center"/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73700A7" wp14:editId="099C51F5">
            <wp:simplePos x="0" y="0"/>
            <wp:positionH relativeFrom="margin">
              <wp:posOffset>1964055</wp:posOffset>
            </wp:positionH>
            <wp:positionV relativeFrom="paragraph">
              <wp:posOffset>469265</wp:posOffset>
            </wp:positionV>
            <wp:extent cx="2327910" cy="1098550"/>
            <wp:effectExtent l="38100" t="38100" r="91440" b="1016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7910" cy="109855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softEdge rad="12700"/>
                    </a:effec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 xml:space="preserve">There are 5 different access modifiers. These determine from which points in the code you can call other code. </w:t>
      </w:r>
    </w:p>
    <w:p w14:paraId="33B3A83B" w14:textId="5C1C7FB3" w:rsidR="00BF01A3" w:rsidRDefault="00BF01A3" w:rsidP="00B10B8C">
      <w:pPr>
        <w:pStyle w:val="ListParagraph"/>
        <w:jc w:val="center"/>
        <w:rPr>
          <w:sz w:val="24"/>
          <w:szCs w:val="24"/>
        </w:rPr>
      </w:pPr>
    </w:p>
    <w:p w14:paraId="4C5BD470" w14:textId="79F1A16E" w:rsidR="00BF01A3" w:rsidRDefault="00BF01A3" w:rsidP="00B10B8C">
      <w:pPr>
        <w:pStyle w:val="ListParagraph"/>
        <w:jc w:val="center"/>
        <w:rPr>
          <w:sz w:val="24"/>
          <w:szCs w:val="24"/>
        </w:rPr>
      </w:pPr>
    </w:p>
    <w:p w14:paraId="45CAE382" w14:textId="1386D775" w:rsidR="00BF01A3" w:rsidRDefault="00BF01A3" w:rsidP="00B10B8C">
      <w:pPr>
        <w:pStyle w:val="ListParagraph"/>
        <w:jc w:val="center"/>
        <w:rPr>
          <w:sz w:val="24"/>
          <w:szCs w:val="24"/>
        </w:rPr>
      </w:pPr>
    </w:p>
    <w:p w14:paraId="37046631" w14:textId="3ED1329A" w:rsidR="00BF01A3" w:rsidRDefault="00BF01A3" w:rsidP="00B10B8C">
      <w:pPr>
        <w:pStyle w:val="ListParagraph"/>
        <w:jc w:val="center"/>
        <w:rPr>
          <w:sz w:val="24"/>
          <w:szCs w:val="24"/>
        </w:rPr>
      </w:pPr>
    </w:p>
    <w:p w14:paraId="7A8F1EC0" w14:textId="5F9B9FAA" w:rsidR="00BF01A3" w:rsidRDefault="00BF01A3" w:rsidP="00B10B8C">
      <w:pPr>
        <w:pStyle w:val="ListParagraph"/>
        <w:jc w:val="center"/>
        <w:rPr>
          <w:sz w:val="24"/>
          <w:szCs w:val="24"/>
        </w:rPr>
      </w:pPr>
    </w:p>
    <w:p w14:paraId="70491698" w14:textId="3EF4BD41" w:rsidR="00BF01A3" w:rsidRDefault="00BF01A3" w:rsidP="00B10B8C">
      <w:pPr>
        <w:pStyle w:val="ListParagraph"/>
        <w:jc w:val="center"/>
        <w:rPr>
          <w:sz w:val="24"/>
          <w:szCs w:val="24"/>
        </w:rPr>
      </w:pPr>
    </w:p>
    <w:p w14:paraId="4E0D4027" w14:textId="6D62F454" w:rsidR="00BF01A3" w:rsidRDefault="00BF01A3" w:rsidP="00B10B8C">
      <w:pPr>
        <w:pStyle w:val="ListParagraph"/>
        <w:jc w:val="center"/>
        <w:rPr>
          <w:sz w:val="24"/>
          <w:szCs w:val="24"/>
        </w:rPr>
      </w:pPr>
    </w:p>
    <w:p w14:paraId="312D29A2" w14:textId="3F14D9ED" w:rsidR="00BF01A3" w:rsidRDefault="00BF01A3" w:rsidP="00BF01A3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Public</w:t>
      </w:r>
    </w:p>
    <w:p w14:paraId="1DF921EE" w14:textId="2CF3DDF9" w:rsidR="00BF01A3" w:rsidRDefault="00BF01A3" w:rsidP="00BF01A3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When something’s specified to be public, this means that it can be accessed from anywhere within your application. </w:t>
      </w:r>
    </w:p>
    <w:p w14:paraId="22975780" w14:textId="23048C43" w:rsidR="00BF01A3" w:rsidRDefault="00BF01A3" w:rsidP="00BF01A3">
      <w:pPr>
        <w:pStyle w:val="ListParagraph"/>
        <w:jc w:val="center"/>
        <w:rPr>
          <w:sz w:val="24"/>
          <w:szCs w:val="24"/>
        </w:rPr>
      </w:pPr>
    </w:p>
    <w:p w14:paraId="0085BA1D" w14:textId="1E6C2DFB" w:rsidR="00BF01A3" w:rsidRDefault="00BF01A3" w:rsidP="00BF01A3">
      <w:pPr>
        <w:pStyle w:val="ListParagraph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Private</w:t>
      </w:r>
    </w:p>
    <w:p w14:paraId="372CC9BB" w14:textId="3105BAE5" w:rsidR="00BF01A3" w:rsidRDefault="00BF01A3" w:rsidP="00BF01A3">
      <w:pPr>
        <w:pStyle w:val="ListParagraph"/>
        <w:jc w:val="center"/>
        <w:rPr>
          <w:sz w:val="24"/>
          <w:szCs w:val="24"/>
        </w:rPr>
      </w:pPr>
      <w:r>
        <w:rPr>
          <w:sz w:val="24"/>
          <w:szCs w:val="24"/>
        </w:rPr>
        <w:t>On the other hand, members defined private can only be accessed from within the class in which they are defined.</w:t>
      </w:r>
    </w:p>
    <w:p w14:paraId="43DFAAD3" w14:textId="76A92D00" w:rsidR="00BF01A3" w:rsidRDefault="00BF01A3" w:rsidP="00BF01A3">
      <w:pPr>
        <w:pStyle w:val="ListParagraph"/>
        <w:jc w:val="center"/>
        <w:rPr>
          <w:sz w:val="24"/>
          <w:szCs w:val="24"/>
        </w:rPr>
      </w:pPr>
    </w:p>
    <w:p w14:paraId="53305CB9" w14:textId="77777777" w:rsidR="00BF01A3" w:rsidRPr="00BF01A3" w:rsidRDefault="00BF01A3" w:rsidP="00BF01A3">
      <w:pPr>
        <w:pStyle w:val="ListParagraph"/>
        <w:jc w:val="center"/>
        <w:rPr>
          <w:sz w:val="24"/>
          <w:szCs w:val="24"/>
        </w:rPr>
      </w:pPr>
    </w:p>
    <w:sectPr w:rsidR="00BF01A3" w:rsidRPr="00BF0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0D7C"/>
    <w:multiLevelType w:val="hybridMultilevel"/>
    <w:tmpl w:val="8ACC282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342933EF"/>
    <w:multiLevelType w:val="multilevel"/>
    <w:tmpl w:val="0B6475E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2A35680"/>
    <w:multiLevelType w:val="multilevel"/>
    <w:tmpl w:val="16E6DE4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2132117"/>
    <w:multiLevelType w:val="hybridMultilevel"/>
    <w:tmpl w:val="5B66D87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3"/>
  </w:num>
  <w:num w:numId="3">
    <w:abstractNumId w:val="11"/>
  </w:num>
  <w:num w:numId="4">
    <w:abstractNumId w:val="24"/>
  </w:num>
  <w:num w:numId="5">
    <w:abstractNumId w:val="14"/>
  </w:num>
  <w:num w:numId="6">
    <w:abstractNumId w:val="18"/>
  </w:num>
  <w:num w:numId="7">
    <w:abstractNumId w:val="20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5"/>
  </w:num>
  <w:num w:numId="19">
    <w:abstractNumId w:val="16"/>
  </w:num>
  <w:num w:numId="20">
    <w:abstractNumId w:val="22"/>
  </w:num>
  <w:num w:numId="21">
    <w:abstractNumId w:val="19"/>
  </w:num>
  <w:num w:numId="22">
    <w:abstractNumId w:val="12"/>
  </w:num>
  <w:num w:numId="23">
    <w:abstractNumId w:val="26"/>
  </w:num>
  <w:num w:numId="24">
    <w:abstractNumId w:val="17"/>
  </w:num>
  <w:num w:numId="25">
    <w:abstractNumId w:val="23"/>
  </w:num>
  <w:num w:numId="26">
    <w:abstractNumId w:val="10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FBE"/>
    <w:rsid w:val="00025C3B"/>
    <w:rsid w:val="00124FBE"/>
    <w:rsid w:val="0017025F"/>
    <w:rsid w:val="00645252"/>
    <w:rsid w:val="006D3D74"/>
    <w:rsid w:val="006E4D77"/>
    <w:rsid w:val="0083569A"/>
    <w:rsid w:val="00A9204E"/>
    <w:rsid w:val="00B10B8C"/>
    <w:rsid w:val="00BF01A3"/>
    <w:rsid w:val="00E71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7C98E"/>
  <w15:chartTrackingRefBased/>
  <w15:docId w15:val="{4D31E293-E869-4B61-9E86-906A82FB8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B10B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4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0" Type="http://schemas.openxmlformats.org/officeDocument/2006/relationships/image" Target="media/image2.png"/><Relationship Id="rId4" Type="http://schemas.openxmlformats.org/officeDocument/2006/relationships/customXml" Target="../customXml/item4.xml"/><Relationship Id="rId9" Type="http://schemas.openxmlformats.org/officeDocument/2006/relationships/image" Target="media/image1.jpeg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8946C899-4EE9-478C-9258-354EB311FB48%7d\%7b0A900C0A-EAF6-4793-AB89-8E62882787EC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8839887-4F76-4848-B148-42B6FBABCC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{0A900C0A-EAF6-4793-AB89-8E62882787EC}tf02786999_win32.dotx</Template>
  <TotalTime>0</TotalTime>
  <Pages>4</Pages>
  <Words>204</Words>
  <Characters>1165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1</cp:revision>
  <dcterms:created xsi:type="dcterms:W3CDTF">2021-02-15T19:24:00Z</dcterms:created>
  <dcterms:modified xsi:type="dcterms:W3CDTF">2021-02-16T09:22:00Z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