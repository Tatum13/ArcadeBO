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7599" w14:textId="154A97D8" w:rsidR="00F90D10" w:rsidRDefault="00F90D10" w:rsidP="00F90D10">
      <w:pPr>
        <w:pStyle w:val="Heading1"/>
        <w:rPr>
          <w:lang w:val="nl-NL"/>
        </w:rPr>
      </w:pPr>
      <w:r w:rsidRPr="00F90D10">
        <w:rPr>
          <w:lang w:val="nl-NL"/>
        </w:rPr>
        <w:t>ONDERZOEKSOPDRACHT ARCADE GAMES – Patricia K</w:t>
      </w:r>
      <w:r>
        <w:rPr>
          <w:lang w:val="nl-NL"/>
        </w:rPr>
        <w:t>uipers</w:t>
      </w:r>
    </w:p>
    <w:p w14:paraId="69AFFC57" w14:textId="1F708703" w:rsidR="00F90D10" w:rsidRDefault="00F90D10" w:rsidP="00F90D10">
      <w:pPr>
        <w:rPr>
          <w:lang w:val="nl-NL"/>
        </w:rPr>
      </w:pPr>
    </w:p>
    <w:p w14:paraId="3AF84160" w14:textId="424A03CC" w:rsidR="00F90D10" w:rsidRPr="00F90D10" w:rsidRDefault="00F90D10" w:rsidP="00F90D10">
      <w:pPr>
        <w:pStyle w:val="Heading2"/>
      </w:pPr>
      <w:r w:rsidRPr="00F90D10">
        <w:t xml:space="preserve">Wat is </w:t>
      </w:r>
      <w:proofErr w:type="spellStart"/>
      <w:r w:rsidRPr="00F90D10">
        <w:t>een</w:t>
      </w:r>
      <w:proofErr w:type="spellEnd"/>
      <w:r w:rsidRPr="00F90D10">
        <w:t xml:space="preserve"> Arcade Game?</w:t>
      </w:r>
    </w:p>
    <w:p w14:paraId="77C00082" w14:textId="5089882E" w:rsidR="00F90D10" w:rsidRDefault="00F90D10" w:rsidP="00F90D1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arcade game is een game die je kan spelen bij een arcade. Ze waren heel populair in de jaren ’80. </w:t>
      </w:r>
    </w:p>
    <w:p w14:paraId="473A35C3" w14:textId="1F2D46A5" w:rsidR="00F90D10" w:rsidRDefault="00F90D10" w:rsidP="00F90D10">
      <w:pPr>
        <w:rPr>
          <w:sz w:val="24"/>
          <w:szCs w:val="24"/>
          <w:lang w:val="nl-NL"/>
        </w:rPr>
      </w:pPr>
    </w:p>
    <w:p w14:paraId="26FBE263" w14:textId="1894B0CF" w:rsidR="00F90D10" w:rsidRDefault="00F90D10" w:rsidP="00F90D10">
      <w:pPr>
        <w:pStyle w:val="Heading2"/>
        <w:rPr>
          <w:lang w:val="nl-NL"/>
        </w:rPr>
      </w:pPr>
      <w:r>
        <w:rPr>
          <w:lang w:val="nl-NL"/>
        </w:rPr>
        <w:t>Hoe wordt een Arcade Game gemaakt?</w:t>
      </w:r>
    </w:p>
    <w:p w14:paraId="1B4FA468" w14:textId="2F1203C5" w:rsidR="00F90D10" w:rsidRDefault="00F90D10" w:rsidP="00F90D1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arcade game wordt gemaakt door geprogrammeerd te worden. Er zijn vaak 3d aspecten en er wordt meestal een score bijgehouden. </w:t>
      </w:r>
      <w:r w:rsidR="005E4C3F">
        <w:rPr>
          <w:sz w:val="24"/>
          <w:szCs w:val="24"/>
          <w:lang w:val="nl-NL"/>
        </w:rPr>
        <w:t>Dat kan gemaakt worden in verschillende programmeertalen.</w:t>
      </w:r>
    </w:p>
    <w:p w14:paraId="612765EB" w14:textId="3F7DE1E8" w:rsidR="005E4C3F" w:rsidRDefault="005E4C3F" w:rsidP="00F90D10">
      <w:pPr>
        <w:rPr>
          <w:sz w:val="24"/>
          <w:szCs w:val="24"/>
          <w:lang w:val="nl-NL"/>
        </w:rPr>
      </w:pPr>
    </w:p>
    <w:p w14:paraId="5B504C95" w14:textId="44E1D36B" w:rsidR="005E4C3F" w:rsidRDefault="005E4C3F" w:rsidP="005E4C3F">
      <w:pPr>
        <w:pStyle w:val="Heading2"/>
        <w:rPr>
          <w:lang w:val="nl-NL"/>
        </w:rPr>
      </w:pPr>
      <w:r>
        <w:rPr>
          <w:lang w:val="nl-NL"/>
        </w:rPr>
        <w:t>Wat is jouw favoriete Arcade Game?</w:t>
      </w:r>
    </w:p>
    <w:p w14:paraId="26789AA5" w14:textId="0D9DF698" w:rsidR="005E4C3F" w:rsidRDefault="005E4C3F" w:rsidP="005E4C3F">
      <w:pPr>
        <w:rPr>
          <w:sz w:val="24"/>
          <w:szCs w:val="24"/>
          <w:lang w:val="nl-NL"/>
        </w:rPr>
      </w:pPr>
      <w:proofErr w:type="spellStart"/>
      <w:r w:rsidRPr="005E4C3F">
        <w:rPr>
          <w:sz w:val="24"/>
          <w:szCs w:val="24"/>
          <w:lang w:val="nl-NL"/>
        </w:rPr>
        <w:t>Pac-Man</w:t>
      </w:r>
      <w:proofErr w:type="spellEnd"/>
      <w:r w:rsidRPr="005E4C3F">
        <w:rPr>
          <w:sz w:val="24"/>
          <w:szCs w:val="24"/>
          <w:lang w:val="nl-NL"/>
        </w:rPr>
        <w:t xml:space="preserve"> was mijn favoriete arcade game want dat</w:t>
      </w:r>
      <w:r>
        <w:rPr>
          <w:sz w:val="24"/>
          <w:szCs w:val="24"/>
          <w:lang w:val="nl-NL"/>
        </w:rPr>
        <w:t xml:space="preserve"> is een van de weinigen die ik gespeeld heb. Het is eenvoudig maar toch uitdagend.</w:t>
      </w:r>
    </w:p>
    <w:p w14:paraId="0009DF5E" w14:textId="15CACAD4" w:rsidR="005E4C3F" w:rsidRDefault="005E4C3F" w:rsidP="005E4C3F">
      <w:pPr>
        <w:rPr>
          <w:sz w:val="24"/>
          <w:szCs w:val="24"/>
          <w:lang w:val="nl-NL"/>
        </w:rPr>
      </w:pPr>
    </w:p>
    <w:p w14:paraId="1FD3EAE8" w14:textId="0339E0E9" w:rsidR="005E4C3F" w:rsidRDefault="005E4C3F" w:rsidP="005E4C3F">
      <w:pPr>
        <w:pStyle w:val="Heading2"/>
        <w:rPr>
          <w:lang w:val="nl-NL"/>
        </w:rPr>
      </w:pPr>
      <w:r>
        <w:rPr>
          <w:lang w:val="nl-NL"/>
        </w:rPr>
        <w:t xml:space="preserve">In welke </w:t>
      </w:r>
      <w:proofErr w:type="spellStart"/>
      <w:r>
        <w:rPr>
          <w:lang w:val="nl-NL"/>
        </w:rPr>
        <w:t>mechanic</w:t>
      </w:r>
      <w:proofErr w:type="spellEnd"/>
      <w:r>
        <w:rPr>
          <w:lang w:val="nl-NL"/>
        </w:rPr>
        <w:t xml:space="preserve"> zou jij je graag willen verdiepen?</w:t>
      </w:r>
    </w:p>
    <w:p w14:paraId="5E75F9B3" w14:textId="6C7B046F" w:rsidR="005E4C3F" w:rsidRPr="005E4C3F" w:rsidRDefault="005E4C3F" w:rsidP="005E4C3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Ik wil me verdiepen in het maken van goede </w:t>
      </w:r>
      <w:proofErr w:type="spellStart"/>
      <w:r>
        <w:rPr>
          <w:sz w:val="24"/>
          <w:szCs w:val="24"/>
          <w:lang w:val="nl-NL"/>
        </w:rPr>
        <w:t>rewards</w:t>
      </w:r>
      <w:proofErr w:type="spellEnd"/>
      <w:r>
        <w:rPr>
          <w:sz w:val="24"/>
          <w:szCs w:val="24"/>
          <w:lang w:val="nl-NL"/>
        </w:rPr>
        <w:t xml:space="preserve">, maar ook </w:t>
      </w:r>
      <w:proofErr w:type="spellStart"/>
      <w:r>
        <w:rPr>
          <w:sz w:val="24"/>
          <w:szCs w:val="24"/>
          <w:lang w:val="nl-NL"/>
        </w:rPr>
        <w:t>controls</w:t>
      </w:r>
      <w:proofErr w:type="spellEnd"/>
      <w:r>
        <w:rPr>
          <w:sz w:val="24"/>
          <w:szCs w:val="24"/>
          <w:lang w:val="nl-NL"/>
        </w:rPr>
        <w:t>, omdat dit allebei belangrijke aspecten zijn van een videogame.</w:t>
      </w:r>
    </w:p>
    <w:sectPr w:rsidR="005E4C3F" w:rsidRPr="005E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10"/>
    <w:rsid w:val="005E4C3F"/>
    <w:rsid w:val="00645252"/>
    <w:rsid w:val="006D3D74"/>
    <w:rsid w:val="0083569A"/>
    <w:rsid w:val="00A9204E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CCB4"/>
  <w15:chartTrackingRefBased/>
  <w15:docId w15:val="{D22711C3-EE35-446F-8813-F6B50DC2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1</cp:revision>
  <dcterms:created xsi:type="dcterms:W3CDTF">2021-02-10T13:10:00Z</dcterms:created>
  <dcterms:modified xsi:type="dcterms:W3CDTF">2021-02-10T13:24:00Z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