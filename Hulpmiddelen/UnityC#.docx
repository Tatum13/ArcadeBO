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86365" w14:textId="172F1C08" w:rsidR="00A9204E" w:rsidRDefault="00E82C30" w:rsidP="00E82C30">
      <w:pPr>
        <w:pStyle w:val="Heading1"/>
        <w:jc w:val="center"/>
        <w:rPr>
          <w:b/>
          <w:bCs/>
        </w:rPr>
      </w:pPr>
      <w:r w:rsidRPr="00E82C30">
        <w:rPr>
          <w:b/>
          <w:bCs/>
        </w:rPr>
        <w:t xml:space="preserve">Unity C# </w:t>
      </w:r>
      <w:r w:rsidR="00BE547A">
        <w:rPr>
          <w:b/>
          <w:bCs/>
        </w:rPr>
        <w:t>Cheat sheet – By: Patricia &amp; Tatum</w:t>
      </w:r>
    </w:p>
    <w:p w14:paraId="2406E048" w14:textId="36D6E7D3" w:rsidR="00E82C30" w:rsidRDefault="00E82C30" w:rsidP="00E82C30">
      <w:pPr>
        <w:jc w:val="center"/>
      </w:pPr>
    </w:p>
    <w:p w14:paraId="6D884FEF" w14:textId="4054DD11" w:rsidR="00E82C30" w:rsidRDefault="00E82C30" w:rsidP="00E82C30">
      <w:pPr>
        <w:jc w:val="center"/>
        <w:rPr>
          <w:b/>
          <w:bCs/>
          <w:sz w:val="24"/>
          <w:szCs w:val="24"/>
        </w:rPr>
      </w:pPr>
      <w:r>
        <w:rPr>
          <w:b/>
          <w:bCs/>
          <w:sz w:val="24"/>
          <w:szCs w:val="24"/>
        </w:rPr>
        <w:t>Destroy Function:</w:t>
      </w:r>
    </w:p>
    <w:p w14:paraId="2703EAB7" w14:textId="4107FAFF" w:rsidR="00E82C30" w:rsidRDefault="00E82C30" w:rsidP="00E82C30">
      <w:pPr>
        <w:jc w:val="center"/>
        <w:rPr>
          <w:b/>
          <w:bCs/>
          <w:sz w:val="24"/>
          <w:szCs w:val="24"/>
        </w:rPr>
      </w:pPr>
      <w:r>
        <w:rPr>
          <w:noProof/>
        </w:rPr>
        <w:drawing>
          <wp:inline distT="0" distB="0" distL="0" distR="0" wp14:anchorId="39A1E102" wp14:editId="1241D1E3">
            <wp:extent cx="23050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838200"/>
                    </a:xfrm>
                    <a:prstGeom prst="rect">
                      <a:avLst/>
                    </a:prstGeom>
                  </pic:spPr>
                </pic:pic>
              </a:graphicData>
            </a:graphic>
          </wp:inline>
        </w:drawing>
      </w:r>
    </w:p>
    <w:p w14:paraId="6A34E8C4" w14:textId="2D74E6CF" w:rsidR="00E82C30" w:rsidRDefault="00E82C30" w:rsidP="00E82C30">
      <w:pPr>
        <w:jc w:val="center"/>
        <w:rPr>
          <w:sz w:val="24"/>
          <w:szCs w:val="24"/>
        </w:rPr>
      </w:pPr>
      <w:r>
        <w:rPr>
          <w:sz w:val="24"/>
          <w:szCs w:val="24"/>
        </w:rPr>
        <w:t>This deletes the object upon starting the program.</w:t>
      </w:r>
      <w:r w:rsidR="001845AE">
        <w:rPr>
          <w:sz w:val="24"/>
          <w:szCs w:val="24"/>
        </w:rPr>
        <w:t xml:space="preserve"> | </w:t>
      </w:r>
      <w:r w:rsidR="00BE547A">
        <w:rPr>
          <w:sz w:val="24"/>
          <w:szCs w:val="24"/>
        </w:rPr>
        <w:t>This i</w:t>
      </w:r>
      <w:r w:rsidR="00156466">
        <w:rPr>
          <w:sz w:val="24"/>
          <w:szCs w:val="24"/>
        </w:rPr>
        <w:t>s</w:t>
      </w:r>
      <w:r w:rsidR="001845AE">
        <w:rPr>
          <w:sz w:val="24"/>
          <w:szCs w:val="24"/>
        </w:rPr>
        <w:t xml:space="preserve"> written in the Start.</w:t>
      </w:r>
    </w:p>
    <w:p w14:paraId="790A2368" w14:textId="14FD3622" w:rsidR="00E82C30" w:rsidRDefault="00E82C30" w:rsidP="00E82C30">
      <w:pPr>
        <w:jc w:val="center"/>
        <w:rPr>
          <w:sz w:val="24"/>
          <w:szCs w:val="24"/>
        </w:rPr>
      </w:pPr>
    </w:p>
    <w:p w14:paraId="511278D0" w14:textId="28D4DDA8" w:rsidR="00E82C30" w:rsidRDefault="00E82C30" w:rsidP="00E82C30">
      <w:pPr>
        <w:jc w:val="center"/>
        <w:rPr>
          <w:b/>
          <w:bCs/>
          <w:sz w:val="24"/>
          <w:szCs w:val="24"/>
        </w:rPr>
      </w:pPr>
      <w:r>
        <w:rPr>
          <w:b/>
          <w:bCs/>
          <w:sz w:val="24"/>
          <w:szCs w:val="24"/>
        </w:rPr>
        <w:t>Destroy after given amount of time:</w:t>
      </w:r>
    </w:p>
    <w:p w14:paraId="09483786" w14:textId="78B22C64" w:rsidR="00E82C30" w:rsidRDefault="00E82C30" w:rsidP="00E82C30">
      <w:pPr>
        <w:jc w:val="center"/>
        <w:rPr>
          <w:b/>
          <w:bCs/>
          <w:sz w:val="24"/>
          <w:szCs w:val="24"/>
        </w:rPr>
      </w:pPr>
      <w:r>
        <w:rPr>
          <w:noProof/>
        </w:rPr>
        <w:drawing>
          <wp:inline distT="0" distB="0" distL="0" distR="0" wp14:anchorId="650A68F5" wp14:editId="5B697B75">
            <wp:extent cx="23717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828675"/>
                    </a:xfrm>
                    <a:prstGeom prst="rect">
                      <a:avLst/>
                    </a:prstGeom>
                  </pic:spPr>
                </pic:pic>
              </a:graphicData>
            </a:graphic>
          </wp:inline>
        </w:drawing>
      </w:r>
    </w:p>
    <w:p w14:paraId="665DDFF4" w14:textId="54DA62E5" w:rsidR="00E82C30" w:rsidRDefault="00E82C30" w:rsidP="00E82C30">
      <w:pPr>
        <w:jc w:val="center"/>
        <w:rPr>
          <w:sz w:val="24"/>
          <w:szCs w:val="24"/>
        </w:rPr>
      </w:pPr>
      <w:r>
        <w:rPr>
          <w:sz w:val="24"/>
          <w:szCs w:val="24"/>
        </w:rPr>
        <w:t>This deletes the object after given amount of time.</w:t>
      </w:r>
      <w:r w:rsidR="001845AE">
        <w:rPr>
          <w:sz w:val="24"/>
          <w:szCs w:val="24"/>
        </w:rPr>
        <w:t xml:space="preserve"> </w:t>
      </w:r>
      <w:r w:rsidR="001845AE">
        <w:rPr>
          <w:sz w:val="24"/>
          <w:szCs w:val="24"/>
        </w:rPr>
        <w:t xml:space="preserve">| </w:t>
      </w:r>
      <w:r w:rsidR="00BE547A">
        <w:rPr>
          <w:sz w:val="24"/>
          <w:szCs w:val="24"/>
        </w:rPr>
        <w:t>This i</w:t>
      </w:r>
      <w:r w:rsidR="00BF6E68">
        <w:rPr>
          <w:sz w:val="24"/>
          <w:szCs w:val="24"/>
        </w:rPr>
        <w:t>s</w:t>
      </w:r>
      <w:r w:rsidR="001845AE">
        <w:rPr>
          <w:sz w:val="24"/>
          <w:szCs w:val="24"/>
        </w:rPr>
        <w:t xml:space="preserve"> written in the Start.</w:t>
      </w:r>
    </w:p>
    <w:p w14:paraId="34691469" w14:textId="3E40D6C3" w:rsidR="00E82C30" w:rsidRDefault="00E82C30" w:rsidP="00E82C30">
      <w:pPr>
        <w:jc w:val="center"/>
        <w:rPr>
          <w:sz w:val="24"/>
          <w:szCs w:val="24"/>
        </w:rPr>
      </w:pPr>
    </w:p>
    <w:p w14:paraId="587BCFC7" w14:textId="07858D69" w:rsidR="00E82C30" w:rsidRDefault="00E82C30" w:rsidP="00E82C30">
      <w:pPr>
        <w:jc w:val="center"/>
        <w:rPr>
          <w:b/>
          <w:bCs/>
          <w:sz w:val="24"/>
          <w:szCs w:val="24"/>
        </w:rPr>
      </w:pPr>
      <w:r>
        <w:rPr>
          <w:b/>
          <w:bCs/>
          <w:sz w:val="24"/>
          <w:szCs w:val="24"/>
        </w:rPr>
        <w:t>Detecting mouse clicks:</w:t>
      </w:r>
    </w:p>
    <w:p w14:paraId="67857FD2" w14:textId="18244B32" w:rsidR="00E82C30" w:rsidRDefault="00E82C30" w:rsidP="00E82C30">
      <w:pPr>
        <w:jc w:val="center"/>
        <w:rPr>
          <w:b/>
          <w:bCs/>
          <w:sz w:val="24"/>
          <w:szCs w:val="24"/>
        </w:rPr>
      </w:pPr>
      <w:r>
        <w:rPr>
          <w:noProof/>
        </w:rPr>
        <w:drawing>
          <wp:inline distT="0" distB="0" distL="0" distR="0" wp14:anchorId="28B21613" wp14:editId="530594A4">
            <wp:extent cx="23241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828675"/>
                    </a:xfrm>
                    <a:prstGeom prst="rect">
                      <a:avLst/>
                    </a:prstGeom>
                  </pic:spPr>
                </pic:pic>
              </a:graphicData>
            </a:graphic>
          </wp:inline>
        </w:drawing>
      </w:r>
    </w:p>
    <w:p w14:paraId="43657B0E" w14:textId="148F8D19" w:rsidR="00E82C30" w:rsidRDefault="00E82C30" w:rsidP="00E82C30">
      <w:pPr>
        <w:jc w:val="center"/>
        <w:rPr>
          <w:sz w:val="24"/>
          <w:szCs w:val="24"/>
        </w:rPr>
      </w:pPr>
      <w:r>
        <w:rPr>
          <w:sz w:val="24"/>
          <w:szCs w:val="24"/>
        </w:rPr>
        <w:t xml:space="preserve">You can </w:t>
      </w:r>
      <w:r w:rsidR="001845AE">
        <w:rPr>
          <w:sz w:val="24"/>
          <w:szCs w:val="24"/>
        </w:rPr>
        <w:t>in</w:t>
      </w:r>
      <w:r>
        <w:rPr>
          <w:sz w:val="24"/>
          <w:szCs w:val="24"/>
        </w:rPr>
        <w:t>put a task to execute upon clicking the object with the mouse.</w:t>
      </w:r>
      <w:r w:rsidR="001845AE">
        <w:rPr>
          <w:sz w:val="24"/>
          <w:szCs w:val="24"/>
        </w:rPr>
        <w:t xml:space="preserve"> Example down below.</w:t>
      </w:r>
    </w:p>
    <w:p w14:paraId="1EDF2BDE" w14:textId="72A2B432" w:rsidR="001845AE" w:rsidRDefault="001845AE" w:rsidP="00E82C30">
      <w:pPr>
        <w:jc w:val="center"/>
        <w:rPr>
          <w:sz w:val="24"/>
          <w:szCs w:val="24"/>
        </w:rPr>
      </w:pPr>
    </w:p>
    <w:p w14:paraId="66E7C61E" w14:textId="081571AD" w:rsidR="001845AE" w:rsidRDefault="001845AE" w:rsidP="00E82C30">
      <w:pPr>
        <w:jc w:val="center"/>
        <w:rPr>
          <w:b/>
          <w:bCs/>
          <w:sz w:val="24"/>
          <w:szCs w:val="24"/>
        </w:rPr>
      </w:pPr>
      <w:r>
        <w:rPr>
          <w:b/>
          <w:bCs/>
          <w:sz w:val="24"/>
          <w:szCs w:val="24"/>
        </w:rPr>
        <w:t>Destroy object upon mouse click:</w:t>
      </w:r>
    </w:p>
    <w:p w14:paraId="01FAA841" w14:textId="5AD44703" w:rsidR="001845AE" w:rsidRDefault="001845AE" w:rsidP="00E82C30">
      <w:pPr>
        <w:jc w:val="center"/>
        <w:rPr>
          <w:b/>
          <w:bCs/>
          <w:sz w:val="24"/>
          <w:szCs w:val="24"/>
        </w:rPr>
      </w:pPr>
      <w:r>
        <w:rPr>
          <w:noProof/>
        </w:rPr>
        <w:drawing>
          <wp:inline distT="0" distB="0" distL="0" distR="0" wp14:anchorId="09685E84" wp14:editId="03FEA388">
            <wp:extent cx="22574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790575"/>
                    </a:xfrm>
                    <a:prstGeom prst="rect">
                      <a:avLst/>
                    </a:prstGeom>
                  </pic:spPr>
                </pic:pic>
              </a:graphicData>
            </a:graphic>
          </wp:inline>
        </w:drawing>
      </w:r>
    </w:p>
    <w:p w14:paraId="1CB5172F" w14:textId="69629EF5" w:rsidR="001845AE" w:rsidRDefault="001845AE" w:rsidP="00E82C30">
      <w:pPr>
        <w:jc w:val="center"/>
        <w:rPr>
          <w:sz w:val="24"/>
          <w:szCs w:val="24"/>
        </w:rPr>
      </w:pPr>
      <w:r>
        <w:rPr>
          <w:sz w:val="24"/>
          <w:szCs w:val="24"/>
        </w:rPr>
        <w:t>This destroys the object upon clicking it with the mouse.</w:t>
      </w:r>
    </w:p>
    <w:p w14:paraId="077907A1" w14:textId="4926712C" w:rsidR="001845AE" w:rsidRDefault="001845AE" w:rsidP="00E82C30">
      <w:pPr>
        <w:jc w:val="center"/>
        <w:rPr>
          <w:sz w:val="24"/>
          <w:szCs w:val="24"/>
        </w:rPr>
      </w:pPr>
    </w:p>
    <w:p w14:paraId="62D07BF9" w14:textId="136845CE" w:rsidR="001845AE" w:rsidRDefault="001845AE" w:rsidP="00E82C30">
      <w:pPr>
        <w:jc w:val="center"/>
        <w:rPr>
          <w:b/>
          <w:bCs/>
          <w:sz w:val="24"/>
          <w:szCs w:val="24"/>
        </w:rPr>
      </w:pPr>
      <w:r>
        <w:rPr>
          <w:b/>
          <w:bCs/>
          <w:sz w:val="24"/>
          <w:szCs w:val="24"/>
        </w:rPr>
        <w:t>Take keyboard input:</w:t>
      </w:r>
    </w:p>
    <w:p w14:paraId="224ABA64" w14:textId="3F5B7378" w:rsidR="001845AE" w:rsidRPr="001845AE" w:rsidRDefault="001845AE" w:rsidP="00E82C30">
      <w:pPr>
        <w:jc w:val="center"/>
        <w:rPr>
          <w:b/>
          <w:bCs/>
          <w:sz w:val="24"/>
          <w:szCs w:val="24"/>
        </w:rPr>
      </w:pPr>
      <w:r>
        <w:rPr>
          <w:noProof/>
        </w:rPr>
        <w:drawing>
          <wp:inline distT="0" distB="0" distL="0" distR="0" wp14:anchorId="3269953E" wp14:editId="178F2C6A">
            <wp:extent cx="343852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400175"/>
                    </a:xfrm>
                    <a:prstGeom prst="rect">
                      <a:avLst/>
                    </a:prstGeom>
                  </pic:spPr>
                </pic:pic>
              </a:graphicData>
            </a:graphic>
          </wp:inline>
        </w:drawing>
      </w:r>
    </w:p>
    <w:p w14:paraId="0115311A" w14:textId="09F205AF" w:rsidR="00E82C30" w:rsidRDefault="001845AE" w:rsidP="001845AE">
      <w:pPr>
        <w:jc w:val="center"/>
        <w:rPr>
          <w:sz w:val="24"/>
          <w:szCs w:val="24"/>
        </w:rPr>
      </w:pPr>
      <w:r>
        <w:rPr>
          <w:sz w:val="24"/>
          <w:szCs w:val="24"/>
        </w:rPr>
        <w:t>This is an if-statement that checks for keyboard input every frame. GetKeyDown = check if a key is being pressed. KeyCode = what key it is. | Needs to be written in the Update.</w:t>
      </w:r>
    </w:p>
    <w:p w14:paraId="24D0C518" w14:textId="57099FE4" w:rsidR="00BF6E68" w:rsidRDefault="00BF6E68" w:rsidP="001845AE">
      <w:pPr>
        <w:jc w:val="center"/>
        <w:rPr>
          <w:b/>
          <w:bCs/>
          <w:sz w:val="24"/>
          <w:szCs w:val="24"/>
        </w:rPr>
      </w:pPr>
      <w:r>
        <w:rPr>
          <w:b/>
          <w:bCs/>
          <w:sz w:val="24"/>
          <w:szCs w:val="24"/>
        </w:rPr>
        <w:lastRenderedPageBreak/>
        <w:t>Destroy object on keypress:</w:t>
      </w:r>
    </w:p>
    <w:p w14:paraId="2747C1C0" w14:textId="19E38486" w:rsidR="00BF6E68" w:rsidRDefault="00BF6E68" w:rsidP="001845AE">
      <w:pPr>
        <w:jc w:val="center"/>
        <w:rPr>
          <w:b/>
          <w:bCs/>
          <w:sz w:val="24"/>
          <w:szCs w:val="24"/>
        </w:rPr>
      </w:pPr>
      <w:r>
        <w:rPr>
          <w:noProof/>
        </w:rPr>
        <w:drawing>
          <wp:inline distT="0" distB="0" distL="0" distR="0" wp14:anchorId="4B6746B6" wp14:editId="54108C4F">
            <wp:extent cx="344805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466850"/>
                    </a:xfrm>
                    <a:prstGeom prst="rect">
                      <a:avLst/>
                    </a:prstGeom>
                  </pic:spPr>
                </pic:pic>
              </a:graphicData>
            </a:graphic>
          </wp:inline>
        </w:drawing>
      </w:r>
    </w:p>
    <w:p w14:paraId="485FC9A4" w14:textId="46B1A23A" w:rsidR="00BF6E68" w:rsidRDefault="00BF6E68" w:rsidP="001845AE">
      <w:pPr>
        <w:jc w:val="center"/>
        <w:rPr>
          <w:sz w:val="24"/>
          <w:szCs w:val="24"/>
        </w:rPr>
      </w:pPr>
      <w:r>
        <w:rPr>
          <w:sz w:val="24"/>
          <w:szCs w:val="24"/>
        </w:rPr>
        <w:t xml:space="preserve">This will destroy the object when pressing space. </w:t>
      </w:r>
      <w:r>
        <w:rPr>
          <w:sz w:val="24"/>
          <w:szCs w:val="24"/>
        </w:rPr>
        <w:t>| Needs to be written in the Update.</w:t>
      </w:r>
    </w:p>
    <w:p w14:paraId="27A97120" w14:textId="2A659B3D" w:rsidR="008706DA" w:rsidRDefault="008706DA" w:rsidP="001845AE">
      <w:pPr>
        <w:jc w:val="center"/>
        <w:rPr>
          <w:sz w:val="24"/>
          <w:szCs w:val="24"/>
        </w:rPr>
      </w:pPr>
    </w:p>
    <w:p w14:paraId="170138FF" w14:textId="2001B952" w:rsidR="008706DA" w:rsidRDefault="008706DA" w:rsidP="001845AE">
      <w:pPr>
        <w:jc w:val="center"/>
        <w:rPr>
          <w:b/>
          <w:bCs/>
          <w:sz w:val="24"/>
          <w:szCs w:val="24"/>
        </w:rPr>
      </w:pPr>
      <w:r>
        <w:rPr>
          <w:b/>
          <w:bCs/>
          <w:sz w:val="24"/>
          <w:szCs w:val="24"/>
        </w:rPr>
        <w:t>Add Rigidbody:</w:t>
      </w:r>
    </w:p>
    <w:p w14:paraId="7D2F3A81" w14:textId="0F93E58B" w:rsidR="008706DA" w:rsidRDefault="008706DA" w:rsidP="001845AE">
      <w:pPr>
        <w:jc w:val="center"/>
        <w:rPr>
          <w:b/>
          <w:bCs/>
          <w:sz w:val="24"/>
          <w:szCs w:val="24"/>
        </w:rPr>
      </w:pPr>
      <w:r>
        <w:rPr>
          <w:noProof/>
        </w:rPr>
        <w:drawing>
          <wp:inline distT="0" distB="0" distL="0" distR="0" wp14:anchorId="2AA96603" wp14:editId="3FBB4D5E">
            <wp:extent cx="465772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3876675"/>
                    </a:xfrm>
                    <a:prstGeom prst="rect">
                      <a:avLst/>
                    </a:prstGeom>
                  </pic:spPr>
                </pic:pic>
              </a:graphicData>
            </a:graphic>
          </wp:inline>
        </w:drawing>
      </w:r>
    </w:p>
    <w:p w14:paraId="37D9C988" w14:textId="74EF8765" w:rsidR="008706DA" w:rsidRPr="008706DA" w:rsidRDefault="008706DA" w:rsidP="001845AE">
      <w:pPr>
        <w:jc w:val="center"/>
        <w:rPr>
          <w:sz w:val="24"/>
          <w:szCs w:val="24"/>
        </w:rPr>
      </w:pPr>
      <w:r>
        <w:rPr>
          <w:sz w:val="24"/>
          <w:szCs w:val="24"/>
        </w:rPr>
        <w:t>Select the object you want to add a Rigidbody to, then scroll down in the inspector and select “Add Component”. You can then search for the Rigidbody component.</w:t>
      </w:r>
    </w:p>
    <w:p w14:paraId="715EC57C" w14:textId="242A25CE" w:rsidR="00BF6E68" w:rsidRDefault="00BF6E68" w:rsidP="001845AE">
      <w:pPr>
        <w:jc w:val="center"/>
        <w:rPr>
          <w:sz w:val="24"/>
          <w:szCs w:val="24"/>
        </w:rPr>
      </w:pPr>
    </w:p>
    <w:p w14:paraId="7FF909E7" w14:textId="0FFDDA5B" w:rsidR="008706DA" w:rsidRDefault="008706DA" w:rsidP="001845AE">
      <w:pPr>
        <w:jc w:val="center"/>
        <w:rPr>
          <w:sz w:val="24"/>
          <w:szCs w:val="24"/>
        </w:rPr>
      </w:pPr>
    </w:p>
    <w:p w14:paraId="18AE9D38" w14:textId="7DD21DBE" w:rsidR="008706DA" w:rsidRDefault="008706DA" w:rsidP="001845AE">
      <w:pPr>
        <w:jc w:val="center"/>
        <w:rPr>
          <w:sz w:val="24"/>
          <w:szCs w:val="24"/>
        </w:rPr>
      </w:pPr>
    </w:p>
    <w:p w14:paraId="00CC0F44" w14:textId="2F726651" w:rsidR="008706DA" w:rsidRDefault="008706DA" w:rsidP="001845AE">
      <w:pPr>
        <w:jc w:val="center"/>
        <w:rPr>
          <w:sz w:val="24"/>
          <w:szCs w:val="24"/>
        </w:rPr>
      </w:pPr>
    </w:p>
    <w:p w14:paraId="52CBF742" w14:textId="75D98F67" w:rsidR="008706DA" w:rsidRDefault="008706DA" w:rsidP="001845AE">
      <w:pPr>
        <w:jc w:val="center"/>
        <w:rPr>
          <w:sz w:val="24"/>
          <w:szCs w:val="24"/>
        </w:rPr>
      </w:pPr>
    </w:p>
    <w:p w14:paraId="365F64A5" w14:textId="04A4DC18" w:rsidR="008706DA" w:rsidRDefault="008706DA" w:rsidP="001845AE">
      <w:pPr>
        <w:jc w:val="center"/>
        <w:rPr>
          <w:sz w:val="24"/>
          <w:szCs w:val="24"/>
        </w:rPr>
      </w:pPr>
    </w:p>
    <w:p w14:paraId="439C4981" w14:textId="5DBCA9F6" w:rsidR="008706DA" w:rsidRDefault="008706DA" w:rsidP="001845AE">
      <w:pPr>
        <w:jc w:val="center"/>
        <w:rPr>
          <w:sz w:val="24"/>
          <w:szCs w:val="24"/>
        </w:rPr>
      </w:pPr>
    </w:p>
    <w:p w14:paraId="29D122E0" w14:textId="5733C36A" w:rsidR="008706DA" w:rsidRDefault="008706DA" w:rsidP="001845AE">
      <w:pPr>
        <w:jc w:val="center"/>
        <w:rPr>
          <w:sz w:val="24"/>
          <w:szCs w:val="24"/>
        </w:rPr>
      </w:pPr>
    </w:p>
    <w:p w14:paraId="77DCA3C1" w14:textId="77777777" w:rsidR="008706DA" w:rsidRDefault="008706DA" w:rsidP="001845AE">
      <w:pPr>
        <w:jc w:val="center"/>
        <w:rPr>
          <w:sz w:val="24"/>
          <w:szCs w:val="24"/>
        </w:rPr>
      </w:pPr>
    </w:p>
    <w:p w14:paraId="19650F92" w14:textId="7FAEB3AF" w:rsidR="00BF6E68" w:rsidRDefault="00BF6E68" w:rsidP="001845AE">
      <w:pPr>
        <w:jc w:val="center"/>
        <w:rPr>
          <w:b/>
          <w:bCs/>
          <w:sz w:val="24"/>
          <w:szCs w:val="24"/>
        </w:rPr>
      </w:pPr>
      <w:r>
        <w:rPr>
          <w:b/>
          <w:bCs/>
          <w:sz w:val="24"/>
          <w:szCs w:val="24"/>
        </w:rPr>
        <w:lastRenderedPageBreak/>
        <w:t>Refer to Rigidbody as ‘</w:t>
      </w:r>
      <w:proofErr w:type="spellStart"/>
      <w:r>
        <w:rPr>
          <w:b/>
          <w:bCs/>
          <w:sz w:val="24"/>
          <w:szCs w:val="24"/>
        </w:rPr>
        <w:t>rb</w:t>
      </w:r>
      <w:proofErr w:type="spellEnd"/>
      <w:r>
        <w:rPr>
          <w:b/>
          <w:bCs/>
          <w:sz w:val="24"/>
          <w:szCs w:val="24"/>
        </w:rPr>
        <w:t>’:</w:t>
      </w:r>
    </w:p>
    <w:p w14:paraId="4B1AFA2C" w14:textId="056E602C" w:rsidR="00BF6E68" w:rsidRPr="00BF6E68" w:rsidRDefault="00BF6E68" w:rsidP="001845AE">
      <w:pPr>
        <w:jc w:val="center"/>
        <w:rPr>
          <w:b/>
          <w:bCs/>
          <w:sz w:val="24"/>
          <w:szCs w:val="24"/>
        </w:rPr>
      </w:pPr>
      <w:r>
        <w:rPr>
          <w:noProof/>
        </w:rPr>
        <w:drawing>
          <wp:inline distT="0" distB="0" distL="0" distR="0" wp14:anchorId="766C3CD7" wp14:editId="31670189">
            <wp:extent cx="45624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266950"/>
                    </a:xfrm>
                    <a:prstGeom prst="rect">
                      <a:avLst/>
                    </a:prstGeom>
                  </pic:spPr>
                </pic:pic>
              </a:graphicData>
            </a:graphic>
          </wp:inline>
        </w:drawing>
      </w:r>
    </w:p>
    <w:p w14:paraId="2499BA90" w14:textId="3896DA77" w:rsidR="00BF6E68" w:rsidRDefault="00BF6E68" w:rsidP="001845AE">
      <w:pPr>
        <w:jc w:val="center"/>
        <w:rPr>
          <w:sz w:val="24"/>
          <w:szCs w:val="24"/>
        </w:rPr>
      </w:pPr>
    </w:p>
    <w:p w14:paraId="0E47CAE5" w14:textId="68E427E2" w:rsidR="00BF6E68" w:rsidRDefault="00BF6E68" w:rsidP="001845AE">
      <w:pPr>
        <w:jc w:val="center"/>
        <w:rPr>
          <w:b/>
          <w:bCs/>
          <w:sz w:val="24"/>
          <w:szCs w:val="24"/>
        </w:rPr>
      </w:pPr>
      <w:r>
        <w:rPr>
          <w:b/>
          <w:bCs/>
          <w:sz w:val="24"/>
          <w:szCs w:val="24"/>
        </w:rPr>
        <w:t xml:space="preserve">Add force (upwards) to </w:t>
      </w:r>
      <w:proofErr w:type="spellStart"/>
      <w:r>
        <w:rPr>
          <w:b/>
          <w:bCs/>
          <w:sz w:val="24"/>
          <w:szCs w:val="24"/>
        </w:rPr>
        <w:t>rb</w:t>
      </w:r>
      <w:proofErr w:type="spellEnd"/>
      <w:r>
        <w:rPr>
          <w:b/>
          <w:bCs/>
          <w:sz w:val="24"/>
          <w:szCs w:val="24"/>
        </w:rPr>
        <w:t>:</w:t>
      </w:r>
    </w:p>
    <w:p w14:paraId="13DAFB72" w14:textId="3BE9E5B6" w:rsidR="00BF6E68" w:rsidRDefault="00BF6E68" w:rsidP="001845AE">
      <w:pPr>
        <w:jc w:val="center"/>
        <w:rPr>
          <w:b/>
          <w:bCs/>
          <w:sz w:val="24"/>
          <w:szCs w:val="24"/>
        </w:rPr>
      </w:pPr>
      <w:r>
        <w:rPr>
          <w:noProof/>
        </w:rPr>
        <w:drawing>
          <wp:inline distT="0" distB="0" distL="0" distR="0" wp14:anchorId="429B6BF6" wp14:editId="5F89936F">
            <wp:extent cx="346710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57375"/>
                    </a:xfrm>
                    <a:prstGeom prst="rect">
                      <a:avLst/>
                    </a:prstGeom>
                  </pic:spPr>
                </pic:pic>
              </a:graphicData>
            </a:graphic>
          </wp:inline>
        </w:drawing>
      </w:r>
    </w:p>
    <w:p w14:paraId="171E4F89" w14:textId="5910BEA9" w:rsidR="00BF6E68" w:rsidRDefault="00BF6E68" w:rsidP="001845AE">
      <w:pPr>
        <w:jc w:val="center"/>
        <w:rPr>
          <w:sz w:val="24"/>
          <w:szCs w:val="24"/>
        </w:rPr>
      </w:pPr>
      <w:r>
        <w:rPr>
          <w:sz w:val="24"/>
          <w:szCs w:val="24"/>
        </w:rPr>
        <w:t>This moves the object upwards upon pressing space. If you’ve added a Rigidbody, it’ll come back down, creating a jumping motion. AddForce = makes the object move in a certain direction. 500 = the amount of force applied to move the object.</w:t>
      </w:r>
      <w:r w:rsidR="00BE547A">
        <w:rPr>
          <w:sz w:val="24"/>
          <w:szCs w:val="24"/>
        </w:rPr>
        <w:t xml:space="preserve"> </w:t>
      </w:r>
    </w:p>
    <w:p w14:paraId="31711129" w14:textId="668312AE" w:rsidR="00BF6E68" w:rsidRDefault="00BF6E68" w:rsidP="001845AE">
      <w:pPr>
        <w:jc w:val="center"/>
        <w:rPr>
          <w:sz w:val="24"/>
          <w:szCs w:val="24"/>
        </w:rPr>
      </w:pPr>
    </w:p>
    <w:p w14:paraId="2B065EB7" w14:textId="77777777" w:rsidR="000B62B6" w:rsidRDefault="000B62B6" w:rsidP="001845AE">
      <w:pPr>
        <w:jc w:val="center"/>
        <w:rPr>
          <w:b/>
          <w:bCs/>
          <w:sz w:val="24"/>
          <w:szCs w:val="24"/>
        </w:rPr>
      </w:pPr>
    </w:p>
    <w:p w14:paraId="0D87B9DD" w14:textId="77777777" w:rsidR="000B62B6" w:rsidRDefault="000B62B6" w:rsidP="001845AE">
      <w:pPr>
        <w:jc w:val="center"/>
        <w:rPr>
          <w:b/>
          <w:bCs/>
          <w:sz w:val="24"/>
          <w:szCs w:val="24"/>
        </w:rPr>
      </w:pPr>
    </w:p>
    <w:p w14:paraId="25361345" w14:textId="77777777" w:rsidR="000B62B6" w:rsidRDefault="000B62B6" w:rsidP="001845AE">
      <w:pPr>
        <w:jc w:val="center"/>
        <w:rPr>
          <w:b/>
          <w:bCs/>
          <w:sz w:val="24"/>
          <w:szCs w:val="24"/>
        </w:rPr>
      </w:pPr>
    </w:p>
    <w:p w14:paraId="2EC2EFCF" w14:textId="77777777" w:rsidR="000B62B6" w:rsidRDefault="000B62B6" w:rsidP="001845AE">
      <w:pPr>
        <w:jc w:val="center"/>
        <w:rPr>
          <w:b/>
          <w:bCs/>
          <w:sz w:val="24"/>
          <w:szCs w:val="24"/>
        </w:rPr>
      </w:pPr>
    </w:p>
    <w:p w14:paraId="6AF8B096" w14:textId="77777777" w:rsidR="000B62B6" w:rsidRDefault="000B62B6" w:rsidP="001845AE">
      <w:pPr>
        <w:jc w:val="center"/>
        <w:rPr>
          <w:b/>
          <w:bCs/>
          <w:sz w:val="24"/>
          <w:szCs w:val="24"/>
        </w:rPr>
      </w:pPr>
    </w:p>
    <w:p w14:paraId="1E037255" w14:textId="77777777" w:rsidR="000B62B6" w:rsidRDefault="000B62B6" w:rsidP="001845AE">
      <w:pPr>
        <w:jc w:val="center"/>
        <w:rPr>
          <w:b/>
          <w:bCs/>
          <w:sz w:val="24"/>
          <w:szCs w:val="24"/>
        </w:rPr>
      </w:pPr>
    </w:p>
    <w:p w14:paraId="677CDCB3" w14:textId="77777777" w:rsidR="000B62B6" w:rsidRDefault="000B62B6" w:rsidP="001845AE">
      <w:pPr>
        <w:jc w:val="center"/>
        <w:rPr>
          <w:b/>
          <w:bCs/>
          <w:sz w:val="24"/>
          <w:szCs w:val="24"/>
        </w:rPr>
      </w:pPr>
    </w:p>
    <w:p w14:paraId="70046946" w14:textId="77777777" w:rsidR="000B62B6" w:rsidRDefault="000B62B6" w:rsidP="001845AE">
      <w:pPr>
        <w:jc w:val="center"/>
        <w:rPr>
          <w:b/>
          <w:bCs/>
          <w:sz w:val="24"/>
          <w:szCs w:val="24"/>
        </w:rPr>
      </w:pPr>
    </w:p>
    <w:p w14:paraId="7A0EDFD7" w14:textId="77777777" w:rsidR="000B62B6" w:rsidRDefault="000B62B6" w:rsidP="001845AE">
      <w:pPr>
        <w:jc w:val="center"/>
        <w:rPr>
          <w:b/>
          <w:bCs/>
          <w:sz w:val="24"/>
          <w:szCs w:val="24"/>
        </w:rPr>
      </w:pPr>
    </w:p>
    <w:p w14:paraId="627693D3" w14:textId="77777777" w:rsidR="000B62B6" w:rsidRDefault="000B62B6" w:rsidP="001845AE">
      <w:pPr>
        <w:jc w:val="center"/>
        <w:rPr>
          <w:b/>
          <w:bCs/>
          <w:sz w:val="24"/>
          <w:szCs w:val="24"/>
        </w:rPr>
      </w:pPr>
    </w:p>
    <w:p w14:paraId="1BA64BB7" w14:textId="77777777" w:rsidR="000B62B6" w:rsidRDefault="000B62B6" w:rsidP="001845AE">
      <w:pPr>
        <w:jc w:val="center"/>
        <w:rPr>
          <w:b/>
          <w:bCs/>
          <w:sz w:val="24"/>
          <w:szCs w:val="24"/>
        </w:rPr>
      </w:pPr>
    </w:p>
    <w:p w14:paraId="5DBBE9C3" w14:textId="77777777" w:rsidR="000B62B6" w:rsidRDefault="000B62B6" w:rsidP="001845AE">
      <w:pPr>
        <w:jc w:val="center"/>
        <w:rPr>
          <w:b/>
          <w:bCs/>
          <w:sz w:val="24"/>
          <w:szCs w:val="24"/>
        </w:rPr>
      </w:pPr>
    </w:p>
    <w:p w14:paraId="62206617" w14:textId="77777777" w:rsidR="000B62B6" w:rsidRDefault="000B62B6" w:rsidP="001845AE">
      <w:pPr>
        <w:jc w:val="center"/>
        <w:rPr>
          <w:b/>
          <w:bCs/>
          <w:sz w:val="24"/>
          <w:szCs w:val="24"/>
        </w:rPr>
      </w:pPr>
    </w:p>
    <w:p w14:paraId="6CDAB843" w14:textId="77777777" w:rsidR="000B62B6" w:rsidRDefault="000B62B6" w:rsidP="001845AE">
      <w:pPr>
        <w:jc w:val="center"/>
        <w:rPr>
          <w:b/>
          <w:bCs/>
          <w:sz w:val="24"/>
          <w:szCs w:val="24"/>
        </w:rPr>
      </w:pPr>
    </w:p>
    <w:p w14:paraId="17C83DA9" w14:textId="77777777" w:rsidR="000B62B6" w:rsidRDefault="000B62B6" w:rsidP="001845AE">
      <w:pPr>
        <w:jc w:val="center"/>
        <w:rPr>
          <w:b/>
          <w:bCs/>
          <w:sz w:val="24"/>
          <w:szCs w:val="24"/>
        </w:rPr>
      </w:pPr>
    </w:p>
    <w:p w14:paraId="4D7088E2" w14:textId="1DDBE40B" w:rsidR="008706DA" w:rsidRDefault="000B62B6" w:rsidP="001845AE">
      <w:pPr>
        <w:jc w:val="center"/>
        <w:rPr>
          <w:b/>
          <w:bCs/>
          <w:sz w:val="24"/>
          <w:szCs w:val="24"/>
        </w:rPr>
      </w:pPr>
      <w:r>
        <w:rPr>
          <w:b/>
          <w:bCs/>
          <w:sz w:val="24"/>
          <w:szCs w:val="24"/>
        </w:rPr>
        <w:lastRenderedPageBreak/>
        <w:t>Prevent an object from rotating on the move:</w:t>
      </w:r>
    </w:p>
    <w:p w14:paraId="398ED2B6" w14:textId="42894E6C" w:rsidR="000B62B6" w:rsidRPr="000B62B6" w:rsidRDefault="000B62B6" w:rsidP="001845AE">
      <w:pPr>
        <w:jc w:val="center"/>
        <w:rPr>
          <w:b/>
          <w:bCs/>
          <w:sz w:val="24"/>
          <w:szCs w:val="24"/>
        </w:rPr>
      </w:pPr>
      <w:r>
        <w:rPr>
          <w:noProof/>
        </w:rPr>
        <w:drawing>
          <wp:inline distT="0" distB="0" distL="0" distR="0" wp14:anchorId="28924D3E" wp14:editId="0FAA0C5B">
            <wp:extent cx="5000625" cy="302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3028950"/>
                    </a:xfrm>
                    <a:prstGeom prst="rect">
                      <a:avLst/>
                    </a:prstGeom>
                  </pic:spPr>
                </pic:pic>
              </a:graphicData>
            </a:graphic>
          </wp:inline>
        </w:drawing>
      </w:r>
    </w:p>
    <w:p w14:paraId="3ABDD800" w14:textId="549C5EC7" w:rsidR="00BF6E68" w:rsidRDefault="000B62B6" w:rsidP="001845AE">
      <w:pPr>
        <w:jc w:val="center"/>
        <w:rPr>
          <w:sz w:val="24"/>
          <w:szCs w:val="24"/>
        </w:rPr>
      </w:pPr>
      <w:r>
        <w:rPr>
          <w:sz w:val="24"/>
          <w:szCs w:val="24"/>
        </w:rPr>
        <w:t>Go into Rigidbody, then check Freeze Rotation to prevent the object from rotating along that axis.</w:t>
      </w:r>
    </w:p>
    <w:p w14:paraId="0DECCF4A" w14:textId="50D8F8F0" w:rsidR="000B62B6" w:rsidRDefault="000B62B6" w:rsidP="001845AE">
      <w:pPr>
        <w:jc w:val="center"/>
        <w:rPr>
          <w:sz w:val="24"/>
          <w:szCs w:val="24"/>
        </w:rPr>
      </w:pPr>
    </w:p>
    <w:p w14:paraId="2ED2EBBA" w14:textId="3CE6DD2F" w:rsidR="000B62B6" w:rsidRDefault="000B62B6" w:rsidP="001845AE">
      <w:pPr>
        <w:jc w:val="center"/>
        <w:rPr>
          <w:b/>
          <w:bCs/>
          <w:sz w:val="24"/>
          <w:szCs w:val="24"/>
        </w:rPr>
      </w:pPr>
      <w:r>
        <w:rPr>
          <w:b/>
          <w:bCs/>
          <w:sz w:val="24"/>
          <w:szCs w:val="24"/>
        </w:rPr>
        <w:t>Add a tag to an object:</w:t>
      </w:r>
    </w:p>
    <w:p w14:paraId="7FC023F2" w14:textId="443E8173" w:rsidR="000B62B6" w:rsidRDefault="000B62B6" w:rsidP="001845AE">
      <w:pPr>
        <w:jc w:val="center"/>
        <w:rPr>
          <w:b/>
          <w:bCs/>
          <w:sz w:val="24"/>
          <w:szCs w:val="24"/>
        </w:rPr>
      </w:pPr>
      <w:r>
        <w:rPr>
          <w:noProof/>
        </w:rPr>
        <w:drawing>
          <wp:inline distT="0" distB="0" distL="0" distR="0" wp14:anchorId="56A421A0" wp14:editId="71AAE5CB">
            <wp:extent cx="3571875" cy="3076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3076575"/>
                    </a:xfrm>
                    <a:prstGeom prst="rect">
                      <a:avLst/>
                    </a:prstGeom>
                  </pic:spPr>
                </pic:pic>
              </a:graphicData>
            </a:graphic>
          </wp:inline>
        </w:drawing>
      </w:r>
    </w:p>
    <w:p w14:paraId="2CF8F76A" w14:textId="63EE4922" w:rsidR="000B62B6" w:rsidRDefault="00893E25" w:rsidP="001845AE">
      <w:pPr>
        <w:jc w:val="center"/>
        <w:rPr>
          <w:sz w:val="24"/>
          <w:szCs w:val="24"/>
        </w:rPr>
      </w:pPr>
      <w:r>
        <w:rPr>
          <w:sz w:val="24"/>
          <w:szCs w:val="24"/>
        </w:rPr>
        <w:t>Select the object, then click on Tag in the inspector, Add Tag, then create the tag you want to make. Next up go back to Tag in the inspector and select the one you just created.</w:t>
      </w:r>
    </w:p>
    <w:p w14:paraId="477885CD" w14:textId="75B1EB40" w:rsidR="0085408B" w:rsidRDefault="0085408B" w:rsidP="001845AE">
      <w:pPr>
        <w:jc w:val="center"/>
        <w:rPr>
          <w:sz w:val="24"/>
          <w:szCs w:val="24"/>
        </w:rPr>
      </w:pPr>
    </w:p>
    <w:p w14:paraId="459AF807" w14:textId="6529EF18" w:rsidR="0085408B" w:rsidRDefault="0085408B" w:rsidP="001845AE">
      <w:pPr>
        <w:jc w:val="center"/>
        <w:rPr>
          <w:sz w:val="24"/>
          <w:szCs w:val="24"/>
        </w:rPr>
      </w:pPr>
    </w:p>
    <w:p w14:paraId="14C661A9" w14:textId="199D4020" w:rsidR="0085408B" w:rsidRDefault="0085408B" w:rsidP="001845AE">
      <w:pPr>
        <w:jc w:val="center"/>
        <w:rPr>
          <w:sz w:val="24"/>
          <w:szCs w:val="24"/>
        </w:rPr>
      </w:pPr>
    </w:p>
    <w:p w14:paraId="40B1DA26" w14:textId="020ACB6F" w:rsidR="0085408B" w:rsidRDefault="0085408B" w:rsidP="001845AE">
      <w:pPr>
        <w:jc w:val="center"/>
        <w:rPr>
          <w:sz w:val="24"/>
          <w:szCs w:val="24"/>
        </w:rPr>
      </w:pPr>
    </w:p>
    <w:p w14:paraId="732B1CD1" w14:textId="565120FD" w:rsidR="0085408B" w:rsidRDefault="0085408B" w:rsidP="001845AE">
      <w:pPr>
        <w:jc w:val="center"/>
        <w:rPr>
          <w:b/>
          <w:bCs/>
          <w:sz w:val="24"/>
          <w:szCs w:val="24"/>
        </w:rPr>
      </w:pPr>
      <w:r>
        <w:rPr>
          <w:b/>
          <w:bCs/>
          <w:sz w:val="24"/>
          <w:szCs w:val="24"/>
        </w:rPr>
        <w:lastRenderedPageBreak/>
        <w:t>Destroy an object after colliding with an Enemy:</w:t>
      </w:r>
    </w:p>
    <w:p w14:paraId="016B743D" w14:textId="74EA531A" w:rsidR="0085408B" w:rsidRDefault="0085408B" w:rsidP="001845AE">
      <w:pPr>
        <w:jc w:val="center"/>
        <w:rPr>
          <w:b/>
          <w:bCs/>
          <w:sz w:val="24"/>
          <w:szCs w:val="24"/>
        </w:rPr>
      </w:pPr>
      <w:r>
        <w:rPr>
          <w:noProof/>
        </w:rPr>
        <w:drawing>
          <wp:inline distT="0" distB="0" distL="0" distR="0" wp14:anchorId="774E21CE" wp14:editId="0B73CF74">
            <wp:extent cx="527685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1733550"/>
                    </a:xfrm>
                    <a:prstGeom prst="rect">
                      <a:avLst/>
                    </a:prstGeom>
                  </pic:spPr>
                </pic:pic>
              </a:graphicData>
            </a:graphic>
          </wp:inline>
        </w:drawing>
      </w:r>
    </w:p>
    <w:p w14:paraId="5C8314F7" w14:textId="3EDFD640" w:rsidR="0085408B" w:rsidRDefault="0085408B" w:rsidP="001845AE">
      <w:pPr>
        <w:jc w:val="center"/>
        <w:rPr>
          <w:sz w:val="24"/>
          <w:szCs w:val="24"/>
        </w:rPr>
      </w:pPr>
      <w:r>
        <w:rPr>
          <w:sz w:val="24"/>
          <w:szCs w:val="24"/>
        </w:rPr>
        <w:t>This code checks whether or not the colliding object has the tag “Enemy”. If it does, the gameObject will be destroyed.</w:t>
      </w:r>
      <w:r w:rsidR="006B236A">
        <w:rPr>
          <w:sz w:val="24"/>
          <w:szCs w:val="24"/>
        </w:rPr>
        <w:t xml:space="preserve"> </w:t>
      </w:r>
      <w:r w:rsidR="006B236A" w:rsidRPr="006B236A">
        <w:rPr>
          <w:i/>
          <w:iCs/>
          <w:sz w:val="24"/>
          <w:szCs w:val="24"/>
        </w:rPr>
        <w:t>(Collision = botsing)</w:t>
      </w:r>
    </w:p>
    <w:p w14:paraId="53E6FC56" w14:textId="5F6B3FDD" w:rsidR="0085408B" w:rsidRDefault="0085408B" w:rsidP="001845AE">
      <w:pPr>
        <w:jc w:val="center"/>
        <w:rPr>
          <w:sz w:val="24"/>
          <w:szCs w:val="24"/>
        </w:rPr>
      </w:pPr>
    </w:p>
    <w:p w14:paraId="3510887E" w14:textId="075ED634" w:rsidR="0085408B" w:rsidRDefault="0085408B" w:rsidP="0085408B">
      <w:pPr>
        <w:jc w:val="center"/>
        <w:rPr>
          <w:b/>
          <w:bCs/>
          <w:sz w:val="24"/>
          <w:szCs w:val="24"/>
        </w:rPr>
      </w:pPr>
      <w:r>
        <w:rPr>
          <w:b/>
          <w:bCs/>
          <w:sz w:val="24"/>
          <w:szCs w:val="24"/>
        </w:rPr>
        <w:t>Destroy an enemy after colliding with the gameObject:</w:t>
      </w:r>
    </w:p>
    <w:p w14:paraId="2384890F" w14:textId="5C4C42BC" w:rsidR="0085408B" w:rsidRDefault="0085408B" w:rsidP="001845AE">
      <w:pPr>
        <w:jc w:val="center"/>
        <w:rPr>
          <w:b/>
          <w:bCs/>
          <w:sz w:val="24"/>
          <w:szCs w:val="24"/>
        </w:rPr>
      </w:pPr>
      <w:r>
        <w:rPr>
          <w:noProof/>
        </w:rPr>
        <w:drawing>
          <wp:inline distT="0" distB="0" distL="0" distR="0" wp14:anchorId="712481F1" wp14:editId="2099DC7C">
            <wp:extent cx="52578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743075"/>
                    </a:xfrm>
                    <a:prstGeom prst="rect">
                      <a:avLst/>
                    </a:prstGeom>
                  </pic:spPr>
                </pic:pic>
              </a:graphicData>
            </a:graphic>
          </wp:inline>
        </w:drawing>
      </w:r>
    </w:p>
    <w:p w14:paraId="74A908D3" w14:textId="03E0754A" w:rsidR="0085408B" w:rsidRPr="006B236A" w:rsidRDefault="0085408B" w:rsidP="001845AE">
      <w:pPr>
        <w:jc w:val="center"/>
        <w:rPr>
          <w:sz w:val="24"/>
          <w:szCs w:val="24"/>
          <w:lang w:val="en-GB"/>
        </w:rPr>
      </w:pPr>
      <w:r>
        <w:rPr>
          <w:sz w:val="24"/>
          <w:szCs w:val="24"/>
        </w:rPr>
        <w:t xml:space="preserve">This code does the same as the previous one, except this time it destroys the </w:t>
      </w:r>
      <w:r w:rsidR="00217BB5">
        <w:rPr>
          <w:sz w:val="24"/>
          <w:szCs w:val="24"/>
        </w:rPr>
        <w:t>E</w:t>
      </w:r>
      <w:r>
        <w:rPr>
          <w:sz w:val="24"/>
          <w:szCs w:val="24"/>
        </w:rPr>
        <w:t>nemy instead of the gameObject.</w:t>
      </w:r>
    </w:p>
    <w:p w14:paraId="435B7BE5" w14:textId="440CAE30" w:rsidR="00BF6E68" w:rsidRDefault="00BF6E68" w:rsidP="001845AE">
      <w:pPr>
        <w:jc w:val="center"/>
        <w:rPr>
          <w:sz w:val="24"/>
          <w:szCs w:val="24"/>
        </w:rPr>
      </w:pPr>
    </w:p>
    <w:p w14:paraId="35834D91" w14:textId="09437D42" w:rsidR="006B236A" w:rsidRDefault="006B236A" w:rsidP="001845AE">
      <w:pPr>
        <w:jc w:val="center"/>
        <w:rPr>
          <w:sz w:val="24"/>
          <w:szCs w:val="24"/>
        </w:rPr>
      </w:pPr>
    </w:p>
    <w:p w14:paraId="7D290EAF" w14:textId="2B255B3E" w:rsidR="006B236A" w:rsidRDefault="006B236A" w:rsidP="001845AE">
      <w:pPr>
        <w:jc w:val="center"/>
        <w:rPr>
          <w:sz w:val="24"/>
          <w:szCs w:val="24"/>
        </w:rPr>
      </w:pPr>
    </w:p>
    <w:p w14:paraId="532A232D" w14:textId="12946465" w:rsidR="006B236A" w:rsidRDefault="006B236A" w:rsidP="001845AE">
      <w:pPr>
        <w:jc w:val="center"/>
        <w:rPr>
          <w:sz w:val="24"/>
          <w:szCs w:val="24"/>
        </w:rPr>
      </w:pPr>
    </w:p>
    <w:p w14:paraId="61DC3182" w14:textId="5764389E" w:rsidR="006B236A" w:rsidRDefault="006B236A" w:rsidP="001845AE">
      <w:pPr>
        <w:jc w:val="center"/>
        <w:rPr>
          <w:sz w:val="24"/>
          <w:szCs w:val="24"/>
        </w:rPr>
      </w:pPr>
    </w:p>
    <w:p w14:paraId="3ADCF0EC" w14:textId="49135A50" w:rsidR="006B236A" w:rsidRDefault="006B236A" w:rsidP="001845AE">
      <w:pPr>
        <w:jc w:val="center"/>
        <w:rPr>
          <w:sz w:val="24"/>
          <w:szCs w:val="24"/>
        </w:rPr>
      </w:pPr>
    </w:p>
    <w:p w14:paraId="067C7AF8" w14:textId="70862FA4" w:rsidR="006B236A" w:rsidRDefault="006B236A" w:rsidP="001845AE">
      <w:pPr>
        <w:jc w:val="center"/>
        <w:rPr>
          <w:sz w:val="24"/>
          <w:szCs w:val="24"/>
        </w:rPr>
      </w:pPr>
    </w:p>
    <w:p w14:paraId="66DEA594" w14:textId="06831A7A" w:rsidR="006B236A" w:rsidRDefault="006B236A" w:rsidP="001845AE">
      <w:pPr>
        <w:jc w:val="center"/>
        <w:rPr>
          <w:sz w:val="24"/>
          <w:szCs w:val="24"/>
        </w:rPr>
      </w:pPr>
    </w:p>
    <w:p w14:paraId="6E9B6986" w14:textId="5B2C2427" w:rsidR="006B236A" w:rsidRDefault="006B236A" w:rsidP="001845AE">
      <w:pPr>
        <w:jc w:val="center"/>
        <w:rPr>
          <w:sz w:val="24"/>
          <w:szCs w:val="24"/>
        </w:rPr>
      </w:pPr>
    </w:p>
    <w:p w14:paraId="4773CA5A" w14:textId="4026C4E6" w:rsidR="006B236A" w:rsidRDefault="006B236A" w:rsidP="001845AE">
      <w:pPr>
        <w:jc w:val="center"/>
        <w:rPr>
          <w:sz w:val="24"/>
          <w:szCs w:val="24"/>
        </w:rPr>
      </w:pPr>
    </w:p>
    <w:p w14:paraId="2A5C7C1B" w14:textId="3911D567" w:rsidR="006B236A" w:rsidRDefault="006B236A" w:rsidP="001845AE">
      <w:pPr>
        <w:jc w:val="center"/>
        <w:rPr>
          <w:sz w:val="24"/>
          <w:szCs w:val="24"/>
        </w:rPr>
      </w:pPr>
    </w:p>
    <w:p w14:paraId="7C348FBB" w14:textId="077AE56F" w:rsidR="006B236A" w:rsidRDefault="006B236A" w:rsidP="001845AE">
      <w:pPr>
        <w:jc w:val="center"/>
        <w:rPr>
          <w:sz w:val="24"/>
          <w:szCs w:val="24"/>
        </w:rPr>
      </w:pPr>
    </w:p>
    <w:p w14:paraId="10C08767" w14:textId="4517371C" w:rsidR="006B236A" w:rsidRDefault="006B236A" w:rsidP="001845AE">
      <w:pPr>
        <w:jc w:val="center"/>
        <w:rPr>
          <w:sz w:val="24"/>
          <w:szCs w:val="24"/>
        </w:rPr>
      </w:pPr>
    </w:p>
    <w:p w14:paraId="26AA0BF5" w14:textId="64998739" w:rsidR="006B236A" w:rsidRDefault="006B236A" w:rsidP="001845AE">
      <w:pPr>
        <w:jc w:val="center"/>
        <w:rPr>
          <w:sz w:val="24"/>
          <w:szCs w:val="24"/>
        </w:rPr>
      </w:pPr>
    </w:p>
    <w:p w14:paraId="70E59203" w14:textId="321F640B" w:rsidR="006B236A" w:rsidRDefault="006B236A" w:rsidP="001845AE">
      <w:pPr>
        <w:jc w:val="center"/>
        <w:rPr>
          <w:sz w:val="24"/>
          <w:szCs w:val="24"/>
        </w:rPr>
      </w:pPr>
    </w:p>
    <w:p w14:paraId="794DC3A6" w14:textId="3757A659" w:rsidR="006B236A" w:rsidRDefault="006B236A" w:rsidP="001845AE">
      <w:pPr>
        <w:jc w:val="center"/>
        <w:rPr>
          <w:sz w:val="24"/>
          <w:szCs w:val="24"/>
        </w:rPr>
      </w:pPr>
    </w:p>
    <w:p w14:paraId="389585AA" w14:textId="5B35A2B9" w:rsidR="006B236A" w:rsidRDefault="006B236A" w:rsidP="001845AE">
      <w:pPr>
        <w:jc w:val="center"/>
        <w:rPr>
          <w:sz w:val="24"/>
          <w:szCs w:val="24"/>
        </w:rPr>
      </w:pPr>
    </w:p>
    <w:p w14:paraId="33B0767D" w14:textId="13BE66BD" w:rsidR="006B236A" w:rsidRDefault="006B236A" w:rsidP="001845AE">
      <w:pPr>
        <w:jc w:val="center"/>
        <w:rPr>
          <w:sz w:val="24"/>
          <w:szCs w:val="24"/>
        </w:rPr>
      </w:pPr>
    </w:p>
    <w:p w14:paraId="0A782586" w14:textId="78D8D707" w:rsidR="006B236A" w:rsidRPr="006B236A" w:rsidRDefault="006B236A" w:rsidP="001845AE">
      <w:pPr>
        <w:jc w:val="center"/>
        <w:rPr>
          <w:b/>
          <w:bCs/>
          <w:sz w:val="24"/>
          <w:szCs w:val="24"/>
        </w:rPr>
      </w:pPr>
      <w:r>
        <w:rPr>
          <w:b/>
          <w:bCs/>
          <w:sz w:val="24"/>
          <w:szCs w:val="24"/>
        </w:rPr>
        <w:lastRenderedPageBreak/>
        <w:t>Switch from scene to scene:</w:t>
      </w:r>
    </w:p>
    <w:p w14:paraId="106C8F03" w14:textId="5D23FEA6" w:rsidR="006B236A" w:rsidRDefault="006B236A" w:rsidP="001845AE">
      <w:pPr>
        <w:jc w:val="center"/>
        <w:rPr>
          <w:sz w:val="24"/>
          <w:szCs w:val="24"/>
        </w:rPr>
      </w:pPr>
      <w:r>
        <w:rPr>
          <w:noProof/>
        </w:rPr>
        <w:drawing>
          <wp:inline distT="0" distB="0" distL="0" distR="0" wp14:anchorId="48ED1858" wp14:editId="08E82CB5">
            <wp:extent cx="5227320" cy="500225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4674" cy="5018862"/>
                    </a:xfrm>
                    <a:prstGeom prst="rect">
                      <a:avLst/>
                    </a:prstGeom>
                  </pic:spPr>
                </pic:pic>
              </a:graphicData>
            </a:graphic>
          </wp:inline>
        </w:drawing>
      </w:r>
    </w:p>
    <w:p w14:paraId="08C29AE7" w14:textId="3A2A78AF" w:rsidR="00BF6E68" w:rsidRDefault="006B236A" w:rsidP="006B236A">
      <w:pPr>
        <w:jc w:val="center"/>
        <w:rPr>
          <w:sz w:val="24"/>
          <w:szCs w:val="24"/>
        </w:rPr>
      </w:pPr>
      <w:r>
        <w:rPr>
          <w:sz w:val="24"/>
          <w:szCs w:val="24"/>
        </w:rPr>
        <w:t xml:space="preserve">Go to File &gt; Build Settings &gt; Add Open Scenes. Then you close that window without pressing Build, and go to File &gt; New Scene. Save that scene and go back to your original scene, which should be located in your Assets in the Scene folder. </w:t>
      </w:r>
      <w:r w:rsidR="009B6FA8">
        <w:rPr>
          <w:sz w:val="24"/>
          <w:szCs w:val="24"/>
        </w:rPr>
        <w:t xml:space="preserve"> Finally, you need to go back to the Build Settings, open your new scene in the background and then press “Add Open Scenes” and close it once again.</w:t>
      </w:r>
    </w:p>
    <w:p w14:paraId="7436766A" w14:textId="6869B3D2" w:rsidR="006B236A" w:rsidRDefault="006B236A" w:rsidP="006B236A">
      <w:pPr>
        <w:jc w:val="center"/>
        <w:rPr>
          <w:sz w:val="24"/>
          <w:szCs w:val="24"/>
        </w:rPr>
      </w:pPr>
    </w:p>
    <w:p w14:paraId="3A246E1C" w14:textId="6E9ABC1E" w:rsidR="006B236A" w:rsidRDefault="009B6FA8" w:rsidP="006B236A">
      <w:pPr>
        <w:jc w:val="center"/>
        <w:rPr>
          <w:sz w:val="24"/>
          <w:szCs w:val="24"/>
        </w:rPr>
      </w:pPr>
      <w:r>
        <w:rPr>
          <w:sz w:val="24"/>
          <w:szCs w:val="24"/>
        </w:rPr>
        <w:t>Next up you will</w:t>
      </w:r>
      <w:r w:rsidR="006B236A">
        <w:rPr>
          <w:sz w:val="24"/>
          <w:szCs w:val="24"/>
        </w:rPr>
        <w:t xml:space="preserve"> go to your script. First, you want to import a new namespace:</w:t>
      </w:r>
    </w:p>
    <w:p w14:paraId="7A0B04E6" w14:textId="7B9530D6" w:rsidR="006B236A" w:rsidRDefault="006B236A" w:rsidP="006B236A">
      <w:pPr>
        <w:jc w:val="center"/>
        <w:rPr>
          <w:sz w:val="24"/>
          <w:szCs w:val="24"/>
        </w:rPr>
      </w:pPr>
      <w:r>
        <w:rPr>
          <w:noProof/>
        </w:rPr>
        <w:drawing>
          <wp:inline distT="0" distB="0" distL="0" distR="0" wp14:anchorId="11125C5C" wp14:editId="086DE920">
            <wp:extent cx="362902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285750"/>
                    </a:xfrm>
                    <a:prstGeom prst="rect">
                      <a:avLst/>
                    </a:prstGeom>
                  </pic:spPr>
                </pic:pic>
              </a:graphicData>
            </a:graphic>
          </wp:inline>
        </w:drawing>
      </w:r>
    </w:p>
    <w:p w14:paraId="257F7522" w14:textId="0485E740" w:rsidR="006B236A" w:rsidRDefault="006B236A" w:rsidP="006B236A">
      <w:pPr>
        <w:jc w:val="center"/>
        <w:rPr>
          <w:sz w:val="24"/>
          <w:szCs w:val="24"/>
        </w:rPr>
      </w:pPr>
    </w:p>
    <w:p w14:paraId="200528FD" w14:textId="273330E5" w:rsidR="006B236A" w:rsidRDefault="009B6FA8" w:rsidP="006B236A">
      <w:pPr>
        <w:jc w:val="center"/>
        <w:rPr>
          <w:sz w:val="24"/>
          <w:szCs w:val="24"/>
        </w:rPr>
      </w:pPr>
      <w:r>
        <w:rPr>
          <w:sz w:val="24"/>
          <w:szCs w:val="24"/>
        </w:rPr>
        <w:t>Then</w:t>
      </w:r>
      <w:r w:rsidR="006B236A">
        <w:rPr>
          <w:sz w:val="24"/>
          <w:szCs w:val="24"/>
        </w:rPr>
        <w:t xml:space="preserve"> you can </w:t>
      </w:r>
      <w:r>
        <w:rPr>
          <w:sz w:val="24"/>
          <w:szCs w:val="24"/>
        </w:rPr>
        <w:t>assign a key that when pressed will switch your program over to the next scene:</w:t>
      </w:r>
    </w:p>
    <w:p w14:paraId="605B0DE2" w14:textId="593C096A" w:rsidR="009B6FA8" w:rsidRDefault="009B6FA8" w:rsidP="009B6FA8">
      <w:pPr>
        <w:jc w:val="center"/>
        <w:rPr>
          <w:sz w:val="24"/>
          <w:szCs w:val="24"/>
        </w:rPr>
      </w:pPr>
      <w:r>
        <w:rPr>
          <w:noProof/>
        </w:rPr>
        <w:drawing>
          <wp:inline distT="0" distB="0" distL="0" distR="0" wp14:anchorId="40FDEAC9" wp14:editId="5B6466F7">
            <wp:extent cx="3431007" cy="899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5124" cy="947411"/>
                    </a:xfrm>
                    <a:prstGeom prst="rect">
                      <a:avLst/>
                    </a:prstGeom>
                  </pic:spPr>
                </pic:pic>
              </a:graphicData>
            </a:graphic>
          </wp:inline>
        </w:drawing>
      </w:r>
    </w:p>
    <w:p w14:paraId="74C9601C" w14:textId="61311146" w:rsidR="00BF6E68" w:rsidRDefault="000925FF" w:rsidP="001845AE">
      <w:pPr>
        <w:jc w:val="center"/>
        <w:rPr>
          <w:b/>
          <w:bCs/>
          <w:sz w:val="24"/>
          <w:szCs w:val="24"/>
        </w:rPr>
      </w:pPr>
      <w:r>
        <w:rPr>
          <w:b/>
          <w:bCs/>
          <w:sz w:val="24"/>
          <w:szCs w:val="24"/>
        </w:rPr>
        <w:lastRenderedPageBreak/>
        <w:t>Display Text on screen:</w:t>
      </w:r>
    </w:p>
    <w:p w14:paraId="3270A803" w14:textId="348006AE" w:rsidR="000925FF" w:rsidRDefault="000925FF" w:rsidP="001845AE">
      <w:pPr>
        <w:jc w:val="center"/>
        <w:rPr>
          <w:b/>
          <w:bCs/>
          <w:sz w:val="24"/>
          <w:szCs w:val="24"/>
        </w:rPr>
      </w:pPr>
      <w:r>
        <w:rPr>
          <w:noProof/>
        </w:rPr>
        <w:drawing>
          <wp:inline distT="0" distB="0" distL="0" distR="0" wp14:anchorId="527D7063" wp14:editId="69CB3A14">
            <wp:extent cx="2726251" cy="3642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5358" cy="3667888"/>
                    </a:xfrm>
                    <a:prstGeom prst="rect">
                      <a:avLst/>
                    </a:prstGeom>
                  </pic:spPr>
                </pic:pic>
              </a:graphicData>
            </a:graphic>
          </wp:inline>
        </w:drawing>
      </w:r>
    </w:p>
    <w:p w14:paraId="2E8D0CE4" w14:textId="4865109A" w:rsidR="000925FF" w:rsidRDefault="000925FF" w:rsidP="001845AE">
      <w:pPr>
        <w:jc w:val="center"/>
        <w:rPr>
          <w:sz w:val="24"/>
          <w:szCs w:val="24"/>
        </w:rPr>
      </w:pPr>
      <w:r>
        <w:rPr>
          <w:sz w:val="24"/>
          <w:szCs w:val="24"/>
        </w:rPr>
        <w:t xml:space="preserve">First, go to the Hierarchy, click on the plus sign and hover over UI, then select Text. </w:t>
      </w:r>
    </w:p>
    <w:p w14:paraId="683AB9A9" w14:textId="2FF180CE" w:rsidR="000925FF" w:rsidRDefault="000925FF" w:rsidP="001845AE">
      <w:pPr>
        <w:jc w:val="center"/>
        <w:rPr>
          <w:sz w:val="24"/>
          <w:szCs w:val="24"/>
        </w:rPr>
      </w:pPr>
    </w:p>
    <w:p w14:paraId="5EE734B4" w14:textId="4EC62AC7" w:rsidR="000925FF" w:rsidRDefault="000925FF" w:rsidP="001845AE">
      <w:pPr>
        <w:jc w:val="center"/>
        <w:rPr>
          <w:sz w:val="24"/>
          <w:szCs w:val="24"/>
        </w:rPr>
      </w:pPr>
      <w:r>
        <w:rPr>
          <w:sz w:val="24"/>
          <w:szCs w:val="24"/>
        </w:rPr>
        <w:t>Once you’ve done that, select your text and press “Reset” in the inspector to reset its position.</w:t>
      </w:r>
      <w:r>
        <w:rPr>
          <w:noProof/>
        </w:rPr>
        <w:drawing>
          <wp:inline distT="0" distB="0" distL="0" distR="0" wp14:anchorId="18136BB4" wp14:editId="7BE657E0">
            <wp:extent cx="3611880" cy="101538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0813" cy="1029144"/>
                    </a:xfrm>
                    <a:prstGeom prst="rect">
                      <a:avLst/>
                    </a:prstGeom>
                  </pic:spPr>
                </pic:pic>
              </a:graphicData>
            </a:graphic>
          </wp:inline>
        </w:drawing>
      </w:r>
    </w:p>
    <w:p w14:paraId="2363FE9E" w14:textId="71327BA2" w:rsidR="000925FF" w:rsidRDefault="000925FF" w:rsidP="001845AE">
      <w:pPr>
        <w:jc w:val="center"/>
        <w:rPr>
          <w:sz w:val="24"/>
          <w:szCs w:val="24"/>
        </w:rPr>
      </w:pPr>
    </w:p>
    <w:p w14:paraId="38BDE1E6" w14:textId="393ED0D4" w:rsidR="000925FF" w:rsidRDefault="000925FF" w:rsidP="001845AE">
      <w:pPr>
        <w:jc w:val="center"/>
        <w:rPr>
          <w:sz w:val="24"/>
          <w:szCs w:val="24"/>
        </w:rPr>
      </w:pPr>
      <w:r>
        <w:rPr>
          <w:sz w:val="24"/>
          <w:szCs w:val="24"/>
        </w:rPr>
        <w:t xml:space="preserve">Then you can go to 2D mode to see it better. You can change the font size along with other properties in the inspector. </w:t>
      </w:r>
    </w:p>
    <w:p w14:paraId="39DE2A0F" w14:textId="5A9DE348" w:rsidR="000925FF" w:rsidRDefault="000925FF" w:rsidP="001845AE">
      <w:pPr>
        <w:jc w:val="center"/>
        <w:rPr>
          <w:sz w:val="24"/>
          <w:szCs w:val="24"/>
        </w:rPr>
      </w:pPr>
      <w:r>
        <w:rPr>
          <w:noProof/>
        </w:rPr>
        <w:drawing>
          <wp:inline distT="0" distB="0" distL="0" distR="0" wp14:anchorId="4405095A" wp14:editId="7DF928C4">
            <wp:extent cx="2497494" cy="2225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5432" cy="2249931"/>
                    </a:xfrm>
                    <a:prstGeom prst="rect">
                      <a:avLst/>
                    </a:prstGeom>
                  </pic:spPr>
                </pic:pic>
              </a:graphicData>
            </a:graphic>
          </wp:inline>
        </w:drawing>
      </w:r>
    </w:p>
    <w:p w14:paraId="76253990" w14:textId="712B7AEB" w:rsidR="000925FF" w:rsidRDefault="000925FF" w:rsidP="001845AE">
      <w:pPr>
        <w:jc w:val="center"/>
        <w:rPr>
          <w:sz w:val="24"/>
          <w:szCs w:val="24"/>
        </w:rPr>
      </w:pPr>
      <w:r>
        <w:rPr>
          <w:sz w:val="24"/>
          <w:szCs w:val="24"/>
        </w:rPr>
        <w:lastRenderedPageBreak/>
        <w:t xml:space="preserve">Next up </w:t>
      </w:r>
      <w:r w:rsidR="00B32E31">
        <w:rPr>
          <w:sz w:val="24"/>
          <w:szCs w:val="24"/>
        </w:rPr>
        <w:t>you need to make a gameObject with the name of your text:</w:t>
      </w:r>
    </w:p>
    <w:p w14:paraId="2C17745F" w14:textId="337A9C8C" w:rsidR="00B32E31" w:rsidRDefault="00B32E31" w:rsidP="001845AE">
      <w:pPr>
        <w:jc w:val="center"/>
        <w:rPr>
          <w:sz w:val="24"/>
          <w:szCs w:val="24"/>
        </w:rPr>
      </w:pPr>
      <w:r>
        <w:rPr>
          <w:noProof/>
        </w:rPr>
        <w:drawing>
          <wp:inline distT="0" distB="0" distL="0" distR="0" wp14:anchorId="3DF62075" wp14:editId="264801D2">
            <wp:extent cx="295275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2750" cy="266700"/>
                    </a:xfrm>
                    <a:prstGeom prst="rect">
                      <a:avLst/>
                    </a:prstGeom>
                  </pic:spPr>
                </pic:pic>
              </a:graphicData>
            </a:graphic>
          </wp:inline>
        </w:drawing>
      </w:r>
    </w:p>
    <w:p w14:paraId="01D476BD" w14:textId="5DF1C96A" w:rsidR="00B32E31" w:rsidRDefault="00B32E31" w:rsidP="001845AE">
      <w:pPr>
        <w:jc w:val="center"/>
        <w:rPr>
          <w:b/>
          <w:bCs/>
          <w:color w:val="FF0000"/>
          <w:sz w:val="24"/>
          <w:szCs w:val="24"/>
        </w:rPr>
      </w:pPr>
      <w:r w:rsidRPr="00B32E31">
        <w:rPr>
          <w:b/>
          <w:bCs/>
          <w:color w:val="FF0000"/>
          <w:sz w:val="24"/>
          <w:szCs w:val="24"/>
        </w:rPr>
        <w:t>This is written in the start.</w:t>
      </w:r>
    </w:p>
    <w:p w14:paraId="1FC8D5BB" w14:textId="76BC21D3" w:rsidR="00B32E31" w:rsidRDefault="00B32E31" w:rsidP="001845AE">
      <w:pPr>
        <w:jc w:val="center"/>
        <w:rPr>
          <w:b/>
          <w:bCs/>
          <w:color w:val="FF0000"/>
          <w:sz w:val="24"/>
          <w:szCs w:val="24"/>
        </w:rPr>
      </w:pPr>
    </w:p>
    <w:p w14:paraId="2A6A9304" w14:textId="672CFA6E" w:rsidR="00B32E31" w:rsidRDefault="00B32E31" w:rsidP="001845AE">
      <w:pPr>
        <w:jc w:val="center"/>
        <w:rPr>
          <w:sz w:val="24"/>
          <w:szCs w:val="24"/>
        </w:rPr>
      </w:pPr>
      <w:r>
        <w:rPr>
          <w:sz w:val="24"/>
          <w:szCs w:val="24"/>
        </w:rPr>
        <w:t xml:space="preserve">Then, you can display it when the enemy </w:t>
      </w:r>
      <w:r w:rsidR="00C45F3C">
        <w:rPr>
          <w:sz w:val="24"/>
          <w:szCs w:val="24"/>
        </w:rPr>
        <w:t>collides with</w:t>
      </w:r>
      <w:r>
        <w:rPr>
          <w:sz w:val="24"/>
          <w:szCs w:val="24"/>
        </w:rPr>
        <w:t xml:space="preserve"> your gameObject as follows: </w:t>
      </w:r>
    </w:p>
    <w:p w14:paraId="3949B7B6" w14:textId="43902973" w:rsidR="00B32E31" w:rsidRDefault="00B32E31" w:rsidP="001845AE">
      <w:pPr>
        <w:jc w:val="center"/>
        <w:rPr>
          <w:sz w:val="24"/>
          <w:szCs w:val="24"/>
        </w:rPr>
      </w:pPr>
      <w:r>
        <w:rPr>
          <w:noProof/>
        </w:rPr>
        <w:drawing>
          <wp:inline distT="0" distB="0" distL="0" distR="0" wp14:anchorId="2CA46B0F" wp14:editId="34A2E225">
            <wp:extent cx="3674745" cy="1545882"/>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0943" cy="1561110"/>
                    </a:xfrm>
                    <a:prstGeom prst="rect">
                      <a:avLst/>
                    </a:prstGeom>
                  </pic:spPr>
                </pic:pic>
              </a:graphicData>
            </a:graphic>
          </wp:inline>
        </w:drawing>
      </w:r>
    </w:p>
    <w:p w14:paraId="0C92F24E" w14:textId="7C663F6C" w:rsidR="00C45F3C" w:rsidRDefault="00C45F3C" w:rsidP="001845AE">
      <w:pPr>
        <w:jc w:val="center"/>
        <w:rPr>
          <w:sz w:val="24"/>
          <w:szCs w:val="24"/>
        </w:rPr>
      </w:pPr>
    </w:p>
    <w:p w14:paraId="799C0F10" w14:textId="6251DDFC" w:rsidR="00C45F3C" w:rsidRDefault="00C45F3C" w:rsidP="001845AE">
      <w:pPr>
        <w:jc w:val="center"/>
        <w:rPr>
          <w:sz w:val="24"/>
          <w:szCs w:val="24"/>
        </w:rPr>
      </w:pPr>
      <w:r>
        <w:rPr>
          <w:sz w:val="24"/>
          <w:szCs w:val="24"/>
        </w:rPr>
        <w:t xml:space="preserve">At the start you need to disable visibility of the text by unchecking this box: </w:t>
      </w:r>
    </w:p>
    <w:p w14:paraId="79BDE748" w14:textId="73EB061F" w:rsidR="00C45F3C" w:rsidRDefault="00C45F3C" w:rsidP="001845AE">
      <w:pPr>
        <w:jc w:val="center"/>
        <w:rPr>
          <w:sz w:val="24"/>
          <w:szCs w:val="24"/>
        </w:rPr>
      </w:pPr>
      <w:r>
        <w:rPr>
          <w:noProof/>
        </w:rPr>
        <w:drawing>
          <wp:inline distT="0" distB="0" distL="0" distR="0" wp14:anchorId="60908A91" wp14:editId="6BC4B1EF">
            <wp:extent cx="3811905" cy="91171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0855" cy="921029"/>
                    </a:xfrm>
                    <a:prstGeom prst="rect">
                      <a:avLst/>
                    </a:prstGeom>
                  </pic:spPr>
                </pic:pic>
              </a:graphicData>
            </a:graphic>
          </wp:inline>
        </w:drawing>
      </w:r>
    </w:p>
    <w:p w14:paraId="1A56CD79" w14:textId="53B4D688" w:rsidR="00C45F3C" w:rsidRDefault="00C45F3C" w:rsidP="001845AE">
      <w:pPr>
        <w:jc w:val="center"/>
        <w:rPr>
          <w:sz w:val="24"/>
          <w:szCs w:val="24"/>
        </w:rPr>
      </w:pPr>
    </w:p>
    <w:p w14:paraId="5B970D06" w14:textId="665CD0AC" w:rsidR="00C45F3C" w:rsidRDefault="00C45F3C" w:rsidP="001845AE">
      <w:pPr>
        <w:jc w:val="center"/>
        <w:rPr>
          <w:sz w:val="24"/>
          <w:szCs w:val="24"/>
        </w:rPr>
      </w:pPr>
      <w:r>
        <w:rPr>
          <w:sz w:val="24"/>
          <w:szCs w:val="24"/>
        </w:rPr>
        <w:t xml:space="preserve">Then you select your gameObject and drag the text into the text variable under Scripts in the inspector: </w:t>
      </w:r>
    </w:p>
    <w:p w14:paraId="11BE44DB" w14:textId="18550F02" w:rsidR="00C45F3C" w:rsidRDefault="00C45F3C" w:rsidP="001845AE">
      <w:pPr>
        <w:jc w:val="center"/>
        <w:rPr>
          <w:sz w:val="24"/>
          <w:szCs w:val="24"/>
        </w:rPr>
      </w:pPr>
      <w:r>
        <w:rPr>
          <w:noProof/>
        </w:rPr>
        <w:drawing>
          <wp:inline distT="0" distB="0" distL="0" distR="0" wp14:anchorId="72BF0F76" wp14:editId="29F78925">
            <wp:extent cx="3787140" cy="845898"/>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3314" cy="865146"/>
                    </a:xfrm>
                    <a:prstGeom prst="rect">
                      <a:avLst/>
                    </a:prstGeom>
                  </pic:spPr>
                </pic:pic>
              </a:graphicData>
            </a:graphic>
          </wp:inline>
        </w:drawing>
      </w:r>
    </w:p>
    <w:p w14:paraId="122D8CE8" w14:textId="02C9D7B8" w:rsidR="00C45F3C" w:rsidRDefault="00C45F3C" w:rsidP="001845AE">
      <w:pPr>
        <w:jc w:val="center"/>
        <w:rPr>
          <w:sz w:val="24"/>
          <w:szCs w:val="24"/>
        </w:rPr>
      </w:pPr>
    </w:p>
    <w:p w14:paraId="1465710F" w14:textId="73E9959E" w:rsidR="00C45F3C" w:rsidRDefault="00C45F3C" w:rsidP="001845AE">
      <w:pPr>
        <w:jc w:val="center"/>
        <w:rPr>
          <w:sz w:val="24"/>
          <w:szCs w:val="24"/>
        </w:rPr>
      </w:pPr>
      <w:r>
        <w:rPr>
          <w:sz w:val="24"/>
          <w:szCs w:val="24"/>
        </w:rPr>
        <w:t>This should work.</w:t>
      </w:r>
    </w:p>
    <w:p w14:paraId="631DB74C" w14:textId="060DC3D7" w:rsidR="00C45F3C" w:rsidRDefault="00C45F3C" w:rsidP="001845AE">
      <w:pPr>
        <w:jc w:val="center"/>
        <w:rPr>
          <w:sz w:val="24"/>
          <w:szCs w:val="24"/>
        </w:rPr>
      </w:pPr>
    </w:p>
    <w:p w14:paraId="591ED1CA" w14:textId="7D6289B7" w:rsidR="00C45F3C" w:rsidRDefault="00C45F3C" w:rsidP="001845AE">
      <w:pPr>
        <w:jc w:val="center"/>
        <w:rPr>
          <w:sz w:val="24"/>
          <w:szCs w:val="24"/>
        </w:rPr>
      </w:pPr>
      <w:r>
        <w:rPr>
          <w:sz w:val="24"/>
          <w:szCs w:val="24"/>
        </w:rPr>
        <w:t>Result:</w:t>
      </w:r>
    </w:p>
    <w:p w14:paraId="484A19EE" w14:textId="7383FB60" w:rsidR="00C45F3C" w:rsidRDefault="00C45F3C" w:rsidP="001845AE">
      <w:pPr>
        <w:jc w:val="center"/>
        <w:rPr>
          <w:sz w:val="24"/>
          <w:szCs w:val="24"/>
        </w:rPr>
      </w:pPr>
      <w:r>
        <w:rPr>
          <w:noProof/>
        </w:rPr>
        <w:drawing>
          <wp:inline distT="0" distB="0" distL="0" distR="0" wp14:anchorId="2E2DF7E3" wp14:editId="754858CF">
            <wp:extent cx="2423160" cy="19871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006" cy="1999291"/>
                    </a:xfrm>
                    <a:prstGeom prst="rect">
                      <a:avLst/>
                    </a:prstGeom>
                  </pic:spPr>
                </pic:pic>
              </a:graphicData>
            </a:graphic>
          </wp:inline>
        </w:drawing>
      </w:r>
    </w:p>
    <w:p w14:paraId="2E48E27E" w14:textId="77777777" w:rsidR="005B39A2" w:rsidRPr="00C45F3C" w:rsidRDefault="005B39A2" w:rsidP="005B39A2">
      <w:pPr>
        <w:rPr>
          <w:sz w:val="24"/>
          <w:szCs w:val="24"/>
        </w:rPr>
      </w:pPr>
    </w:p>
    <w:sectPr w:rsidR="005B39A2" w:rsidRPr="00C4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4F1779"/>
    <w:multiLevelType w:val="hybridMultilevel"/>
    <w:tmpl w:val="5E8462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30"/>
    <w:rsid w:val="000925FF"/>
    <w:rsid w:val="000B62B6"/>
    <w:rsid w:val="00156466"/>
    <w:rsid w:val="001845AE"/>
    <w:rsid w:val="00217BB5"/>
    <w:rsid w:val="005B39A2"/>
    <w:rsid w:val="00645252"/>
    <w:rsid w:val="006B236A"/>
    <w:rsid w:val="006D3D74"/>
    <w:rsid w:val="0083569A"/>
    <w:rsid w:val="0085408B"/>
    <w:rsid w:val="008706DA"/>
    <w:rsid w:val="00893E25"/>
    <w:rsid w:val="009B6FA8"/>
    <w:rsid w:val="00A9204E"/>
    <w:rsid w:val="00B32E31"/>
    <w:rsid w:val="00BE547A"/>
    <w:rsid w:val="00BF6E68"/>
    <w:rsid w:val="00C45F3C"/>
    <w:rsid w:val="00E8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FB1"/>
  <w15:chartTrackingRefBased/>
  <w15:docId w15:val="{FC4F930D-186A-40E5-9DE3-E93C6CB2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8946C899-4EE9-478C-9258-354EB311FB48%7d\%7b0A900C0A-EAF6-4793-AB89-8E62882787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{0A900C0A-EAF6-4793-AB89-8E62882787EC}tf02786999_win32.dotx</Template>
  <TotalTime>0</TotalTime>
  <Pages>8</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8</cp:revision>
  <dcterms:created xsi:type="dcterms:W3CDTF">2021-02-12T19:57:00Z</dcterms:created>
  <dcterms:modified xsi:type="dcterms:W3CDTF">2021-02-12T23:35:00Z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