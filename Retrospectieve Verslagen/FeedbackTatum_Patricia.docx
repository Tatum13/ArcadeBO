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1F5A6" w14:textId="5BB7E078" w:rsidR="00A9204E" w:rsidRPr="001351B2" w:rsidRDefault="001351B2" w:rsidP="001351B2">
      <w:pPr>
        <w:pStyle w:val="Heading1"/>
        <w:rPr>
          <w:lang w:val="nl-NL"/>
        </w:rPr>
      </w:pPr>
      <w:r w:rsidRPr="001351B2">
        <w:rPr>
          <w:lang w:val="nl-NL"/>
        </w:rPr>
        <w:t xml:space="preserve">Feed Back-Bericht – Beroepsopdracht Sprint 1 </w:t>
      </w:r>
      <w:r w:rsidRPr="001351B2">
        <w:rPr>
          <w:lang w:val="nl-NL"/>
        </w:rPr>
        <w:t>–</w:t>
      </w:r>
      <w:r w:rsidRPr="001351B2">
        <w:rPr>
          <w:lang w:val="nl-NL"/>
        </w:rPr>
        <w:t xml:space="preserve"> 11-02-2021</w:t>
      </w:r>
    </w:p>
    <w:p w14:paraId="382B39EE" w14:textId="6D5A2D3C" w:rsidR="001351B2" w:rsidRDefault="001351B2" w:rsidP="001351B2">
      <w:pPr>
        <w:rPr>
          <w:lang w:val="nl-NL"/>
        </w:rPr>
      </w:pPr>
    </w:p>
    <w:p w14:paraId="392FF154" w14:textId="2879CF4F" w:rsidR="001351B2" w:rsidRDefault="001D7F82" w:rsidP="001351B2">
      <w:pPr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>Yo</w:t>
      </w:r>
      <w:r w:rsidR="001351B2">
        <w:rPr>
          <w:b/>
          <w:bCs/>
          <w:sz w:val="24"/>
          <w:szCs w:val="24"/>
          <w:lang w:val="nl-NL"/>
        </w:rPr>
        <w:t xml:space="preserve"> </w:t>
      </w:r>
      <w:r w:rsidR="000000BF">
        <w:rPr>
          <w:b/>
          <w:bCs/>
          <w:sz w:val="24"/>
          <w:szCs w:val="24"/>
          <w:lang w:val="nl-NL"/>
        </w:rPr>
        <w:t>Tatum</w:t>
      </w:r>
      <w:r w:rsidR="001351B2">
        <w:rPr>
          <w:b/>
          <w:bCs/>
          <w:sz w:val="24"/>
          <w:szCs w:val="24"/>
          <w:lang w:val="nl-NL"/>
        </w:rPr>
        <w:t xml:space="preserve">, </w:t>
      </w:r>
    </w:p>
    <w:p w14:paraId="00DC4F1C" w14:textId="1ED3A084" w:rsidR="001351B2" w:rsidRDefault="001351B2" w:rsidP="001351B2">
      <w:pPr>
        <w:rPr>
          <w:b/>
          <w:bCs/>
          <w:sz w:val="24"/>
          <w:szCs w:val="24"/>
          <w:lang w:val="nl-NL"/>
        </w:rPr>
      </w:pPr>
    </w:p>
    <w:p w14:paraId="37C1BC66" w14:textId="3BF5EAE0" w:rsidR="001351B2" w:rsidRDefault="001351B2" w:rsidP="001351B2">
      <w:pPr>
        <w:rPr>
          <w:b/>
          <w:bCs/>
          <w:sz w:val="24"/>
          <w:szCs w:val="24"/>
          <w:lang w:val="nl-NL"/>
        </w:rPr>
      </w:pPr>
      <w:r w:rsidRPr="001351B2">
        <w:rPr>
          <w:b/>
          <w:bCs/>
          <w:sz w:val="24"/>
          <w:szCs w:val="24"/>
          <w:lang w:val="nl-NL"/>
        </w:rPr>
        <w:t>In dit document ga ik u feedback geven op het verloop van sprint 1.</w:t>
      </w:r>
    </w:p>
    <w:p w14:paraId="644064C7" w14:textId="1567193C" w:rsidR="001351B2" w:rsidRDefault="001351B2" w:rsidP="001351B2">
      <w:pPr>
        <w:rPr>
          <w:b/>
          <w:bCs/>
          <w:sz w:val="24"/>
          <w:szCs w:val="24"/>
          <w:lang w:val="nl-NL"/>
        </w:rPr>
      </w:pPr>
    </w:p>
    <w:p w14:paraId="7389E739" w14:textId="028E18AC" w:rsidR="001351B2" w:rsidRDefault="001351B2" w:rsidP="000000BF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W</w:t>
      </w:r>
      <w:r w:rsidRPr="001351B2">
        <w:rPr>
          <w:sz w:val="24"/>
          <w:szCs w:val="24"/>
          <w:lang w:val="nl-NL"/>
        </w:rPr>
        <w:t>ij</w:t>
      </w:r>
      <w:r>
        <w:rPr>
          <w:sz w:val="24"/>
          <w:szCs w:val="24"/>
          <w:lang w:val="nl-NL"/>
        </w:rPr>
        <w:t xml:space="preserve"> hebben gedurende de afgelopen sprint</w:t>
      </w:r>
      <w:r w:rsidRPr="001351B2">
        <w:rPr>
          <w:sz w:val="24"/>
          <w:szCs w:val="24"/>
          <w:lang w:val="nl-NL"/>
        </w:rPr>
        <w:t xml:space="preserve"> in een team gewerkt. Dit is over het algemeen goed verlopen</w:t>
      </w:r>
      <w:r w:rsidR="000000BF">
        <w:rPr>
          <w:sz w:val="24"/>
          <w:szCs w:val="24"/>
          <w:lang w:val="nl-NL"/>
        </w:rPr>
        <w:t xml:space="preserve">. U </w:t>
      </w:r>
      <w:r w:rsidR="001D7F82">
        <w:rPr>
          <w:sz w:val="24"/>
          <w:szCs w:val="24"/>
          <w:lang w:val="nl-NL"/>
        </w:rPr>
        <w:t xml:space="preserve">heeft veel gedaan, en in tijden dat ik zelf minder motivatie heb gehad, is die door u weer </w:t>
      </w:r>
      <w:r w:rsidR="00D52A8F">
        <w:rPr>
          <w:sz w:val="24"/>
          <w:szCs w:val="24"/>
          <w:lang w:val="nl-NL"/>
        </w:rPr>
        <w:t>gestegen</w:t>
      </w:r>
      <w:r w:rsidR="001D7F82">
        <w:rPr>
          <w:sz w:val="24"/>
          <w:szCs w:val="24"/>
          <w:lang w:val="nl-NL"/>
        </w:rPr>
        <w:t xml:space="preserve">. </w:t>
      </w:r>
    </w:p>
    <w:p w14:paraId="767FD4FC" w14:textId="211AB0F9" w:rsidR="00D00370" w:rsidRDefault="00D00370" w:rsidP="000000BF">
      <w:pPr>
        <w:rPr>
          <w:sz w:val="24"/>
          <w:szCs w:val="24"/>
          <w:lang w:val="nl-NL"/>
        </w:rPr>
      </w:pPr>
    </w:p>
    <w:p w14:paraId="180409D1" w14:textId="314FA40C" w:rsidR="00D00370" w:rsidRDefault="00D00370" w:rsidP="000000BF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We hebben ook veel ge</w:t>
      </w:r>
      <w:r w:rsidR="00D52A8F">
        <w:rPr>
          <w:sz w:val="24"/>
          <w:szCs w:val="24"/>
          <w:lang w:val="nl-NL"/>
        </w:rPr>
        <w:t>werkt</w:t>
      </w:r>
      <w:r>
        <w:rPr>
          <w:sz w:val="24"/>
          <w:szCs w:val="24"/>
          <w:lang w:val="nl-NL"/>
        </w:rPr>
        <w:t xml:space="preserve"> in onze vrije tijd, en u bent erg proactief geweest. Vooral met het aanspreken van onze docenten, hier heb ik </w:t>
      </w:r>
      <w:r w:rsidR="00D52A8F">
        <w:rPr>
          <w:sz w:val="24"/>
          <w:szCs w:val="24"/>
          <w:lang w:val="nl-NL"/>
        </w:rPr>
        <w:t xml:space="preserve">soms moeite mee, en het heeft erg geholpen dat u het initiatief nam. </w:t>
      </w:r>
    </w:p>
    <w:p w14:paraId="476C4707" w14:textId="1FEDA2B3" w:rsidR="00D52A8F" w:rsidRDefault="00D52A8F" w:rsidP="000000BF">
      <w:pPr>
        <w:rPr>
          <w:sz w:val="24"/>
          <w:szCs w:val="24"/>
          <w:lang w:val="nl-NL"/>
        </w:rPr>
      </w:pPr>
    </w:p>
    <w:p w14:paraId="2DA2260F" w14:textId="5C24765F" w:rsidR="00EC175C" w:rsidRDefault="00D52A8F" w:rsidP="001351B2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Wanneer ik u </w:t>
      </w:r>
      <w:r w:rsidR="00ED4E90">
        <w:rPr>
          <w:sz w:val="24"/>
          <w:szCs w:val="24"/>
          <w:lang w:val="nl-NL"/>
        </w:rPr>
        <w:t xml:space="preserve">een </w:t>
      </w:r>
      <w:r>
        <w:rPr>
          <w:sz w:val="24"/>
          <w:szCs w:val="24"/>
          <w:lang w:val="nl-NL"/>
        </w:rPr>
        <w:t>uitleg</w:t>
      </w:r>
      <w:r w:rsidR="00ED4E90">
        <w:rPr>
          <w:sz w:val="24"/>
          <w:szCs w:val="24"/>
          <w:lang w:val="nl-NL"/>
        </w:rPr>
        <w:t xml:space="preserve"> geef</w:t>
      </w:r>
      <w:r>
        <w:rPr>
          <w:sz w:val="24"/>
          <w:szCs w:val="24"/>
          <w:lang w:val="nl-NL"/>
        </w:rPr>
        <w:t xml:space="preserve"> </w:t>
      </w:r>
      <w:r w:rsidR="00ED4E90">
        <w:rPr>
          <w:sz w:val="24"/>
          <w:szCs w:val="24"/>
          <w:lang w:val="nl-NL"/>
        </w:rPr>
        <w:t>over het gebruiken van een nieuw programma</w:t>
      </w:r>
      <w:r>
        <w:rPr>
          <w:sz w:val="24"/>
          <w:szCs w:val="24"/>
          <w:lang w:val="nl-NL"/>
        </w:rPr>
        <w:t xml:space="preserve">, </w:t>
      </w:r>
      <w:r w:rsidR="00ED4E90">
        <w:rPr>
          <w:sz w:val="24"/>
          <w:szCs w:val="24"/>
          <w:lang w:val="nl-NL"/>
        </w:rPr>
        <w:t>en ik even later zie dat u het programma nu zelf kunt gebruiken, geeft dat mij het gevoel dat u écht heeft opgelet en mijn uitleg nuttig is geweest.</w:t>
      </w:r>
    </w:p>
    <w:p w14:paraId="7DDE0F3F" w14:textId="4AFBE3F0" w:rsidR="00ED4E90" w:rsidRDefault="00ED4E90" w:rsidP="001351B2">
      <w:pPr>
        <w:rPr>
          <w:sz w:val="24"/>
          <w:szCs w:val="24"/>
          <w:lang w:val="nl-NL"/>
        </w:rPr>
      </w:pPr>
    </w:p>
    <w:p w14:paraId="3C64585D" w14:textId="2D71A930" w:rsidR="00ED4E90" w:rsidRPr="00ED4E90" w:rsidRDefault="00ED4E90" w:rsidP="001351B2">
      <w:pPr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>Kortom, ik heb het werken met u tijdens de afgelopen sprint als zeer positief ervaren, en ik hoop dat we ook op deze manier verder kunnen.</w:t>
      </w:r>
    </w:p>
    <w:p w14:paraId="383AE13F" w14:textId="77777777" w:rsidR="00EC175C" w:rsidRDefault="00EC175C" w:rsidP="001351B2">
      <w:pPr>
        <w:rPr>
          <w:b/>
          <w:bCs/>
          <w:sz w:val="24"/>
          <w:szCs w:val="24"/>
          <w:lang w:val="nl-NL"/>
        </w:rPr>
      </w:pPr>
    </w:p>
    <w:p w14:paraId="20910DCE" w14:textId="77777777" w:rsidR="00EC175C" w:rsidRDefault="00EC175C" w:rsidP="001351B2">
      <w:pPr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>Met vriendelijke groet,</w:t>
      </w:r>
    </w:p>
    <w:p w14:paraId="595F5BA5" w14:textId="77777777" w:rsidR="00EC175C" w:rsidRDefault="00EC175C" w:rsidP="001351B2">
      <w:pPr>
        <w:rPr>
          <w:b/>
          <w:bCs/>
          <w:sz w:val="24"/>
          <w:szCs w:val="24"/>
          <w:lang w:val="nl-NL"/>
        </w:rPr>
      </w:pPr>
    </w:p>
    <w:p w14:paraId="0D49A5DE" w14:textId="230F3EA9" w:rsidR="00EC175C" w:rsidRPr="00EC175C" w:rsidRDefault="00EC175C" w:rsidP="001351B2">
      <w:pPr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 xml:space="preserve">Patricia Kuipers </w:t>
      </w:r>
    </w:p>
    <w:sectPr w:rsidR="00EC175C" w:rsidRPr="00EC1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B2"/>
    <w:rsid w:val="000000BF"/>
    <w:rsid w:val="001351B2"/>
    <w:rsid w:val="001D7F82"/>
    <w:rsid w:val="00645252"/>
    <w:rsid w:val="006D3D74"/>
    <w:rsid w:val="0083569A"/>
    <w:rsid w:val="00A9204E"/>
    <w:rsid w:val="00C97470"/>
    <w:rsid w:val="00CE00E1"/>
    <w:rsid w:val="00D00370"/>
    <w:rsid w:val="00D26DD6"/>
    <w:rsid w:val="00D52A8F"/>
    <w:rsid w:val="00EC175C"/>
    <w:rsid w:val="00ED4E90"/>
    <w:rsid w:val="00F4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B1422"/>
  <w15:chartTrackingRefBased/>
  <w15:docId w15:val="{E5DFB1A2-F89E-4506-9761-59EA38F4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a\AppData\Local\Microsoft\Office\16.0\DTS\en-US%7b7B4F4218-9FC5-42C2-BBBF-9A4845E77D71%7d\%7bEDD76964-7AE5-498F-A3F1-17900AC34D9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{EDD76964-7AE5-498F-A3F1-17900AC34D9C}tf02786999_win32.dotx</Template>
  <TotalTime>0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 Kuipers</cp:lastModifiedBy>
  <cp:revision>3</cp:revision>
  <dcterms:created xsi:type="dcterms:W3CDTF">2021-03-11T14:44:00Z</dcterms:created>
  <dcterms:modified xsi:type="dcterms:W3CDTF">2021-03-11T15:01:00Z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