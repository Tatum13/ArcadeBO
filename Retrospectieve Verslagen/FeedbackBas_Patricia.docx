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F5A6" w14:textId="5BB7E078" w:rsidR="00A9204E" w:rsidRPr="001351B2" w:rsidRDefault="001351B2" w:rsidP="001351B2">
      <w:pPr>
        <w:pStyle w:val="Heading1"/>
        <w:rPr>
          <w:lang w:val="nl-NL"/>
        </w:rPr>
      </w:pPr>
      <w:r w:rsidRPr="001351B2">
        <w:rPr>
          <w:lang w:val="nl-NL"/>
        </w:rPr>
        <w:t xml:space="preserve">Feed Back-Bericht – Beroepsopdracht Sprint 1 </w:t>
      </w:r>
      <w:r w:rsidRPr="001351B2">
        <w:rPr>
          <w:lang w:val="nl-NL"/>
        </w:rPr>
        <w:t>–</w:t>
      </w:r>
      <w:r w:rsidRPr="001351B2">
        <w:rPr>
          <w:lang w:val="nl-NL"/>
        </w:rPr>
        <w:t xml:space="preserve"> 11-02-2021</w:t>
      </w:r>
    </w:p>
    <w:p w14:paraId="382B39EE" w14:textId="6D5A2D3C" w:rsidR="001351B2" w:rsidRDefault="001351B2" w:rsidP="001351B2">
      <w:pPr>
        <w:rPr>
          <w:lang w:val="nl-NL"/>
        </w:rPr>
      </w:pPr>
    </w:p>
    <w:p w14:paraId="392FF154" w14:textId="226E17EB" w:rsidR="001351B2" w:rsidRDefault="001351B2" w:rsidP="001351B2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Geachte collega </w:t>
      </w:r>
      <w:r w:rsidR="00F4171C">
        <w:rPr>
          <w:b/>
          <w:bCs/>
          <w:sz w:val="24"/>
          <w:szCs w:val="24"/>
          <w:lang w:val="nl-NL"/>
        </w:rPr>
        <w:t>Bas</w:t>
      </w:r>
      <w:r>
        <w:rPr>
          <w:b/>
          <w:bCs/>
          <w:sz w:val="24"/>
          <w:szCs w:val="24"/>
          <w:lang w:val="nl-NL"/>
        </w:rPr>
        <w:t xml:space="preserve">, </w:t>
      </w:r>
    </w:p>
    <w:p w14:paraId="00DC4F1C" w14:textId="1ED3A084" w:rsidR="001351B2" w:rsidRDefault="001351B2" w:rsidP="001351B2">
      <w:pPr>
        <w:rPr>
          <w:b/>
          <w:bCs/>
          <w:sz w:val="24"/>
          <w:szCs w:val="24"/>
          <w:lang w:val="nl-NL"/>
        </w:rPr>
      </w:pPr>
    </w:p>
    <w:p w14:paraId="37C1BC66" w14:textId="3BF5EAE0" w:rsidR="001351B2" w:rsidRDefault="001351B2" w:rsidP="001351B2">
      <w:pPr>
        <w:rPr>
          <w:b/>
          <w:bCs/>
          <w:sz w:val="24"/>
          <w:szCs w:val="24"/>
          <w:lang w:val="nl-NL"/>
        </w:rPr>
      </w:pPr>
      <w:r w:rsidRPr="001351B2">
        <w:rPr>
          <w:b/>
          <w:bCs/>
          <w:sz w:val="24"/>
          <w:szCs w:val="24"/>
          <w:lang w:val="nl-NL"/>
        </w:rPr>
        <w:t>In dit document ga ik u feedback geven op het verloop van sprint 1.</w:t>
      </w:r>
    </w:p>
    <w:p w14:paraId="644064C7" w14:textId="1567193C" w:rsidR="001351B2" w:rsidRDefault="001351B2" w:rsidP="001351B2">
      <w:pPr>
        <w:rPr>
          <w:b/>
          <w:bCs/>
          <w:sz w:val="24"/>
          <w:szCs w:val="24"/>
          <w:lang w:val="nl-NL"/>
        </w:rPr>
      </w:pPr>
    </w:p>
    <w:p w14:paraId="2F3FDEB3" w14:textId="4280F760" w:rsidR="001351B2" w:rsidRDefault="001351B2" w:rsidP="001351B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</w:t>
      </w:r>
      <w:r w:rsidRPr="001351B2">
        <w:rPr>
          <w:sz w:val="24"/>
          <w:szCs w:val="24"/>
          <w:lang w:val="nl-NL"/>
        </w:rPr>
        <w:t>ij</w:t>
      </w:r>
      <w:r>
        <w:rPr>
          <w:sz w:val="24"/>
          <w:szCs w:val="24"/>
          <w:lang w:val="nl-NL"/>
        </w:rPr>
        <w:t xml:space="preserve"> hebben gedurende de afgelopen sprint</w:t>
      </w:r>
      <w:r w:rsidRPr="001351B2">
        <w:rPr>
          <w:sz w:val="24"/>
          <w:szCs w:val="24"/>
          <w:lang w:val="nl-NL"/>
        </w:rPr>
        <w:t xml:space="preserve"> in een team gewerkt. Dit is over het algemeen goed verlopen, u lijkt soms echter redelijk gedemotiveerd. Zo zijn er aan taken die door andere teamgenoten al af worden gerond, door u enkel een begin gemaakt.</w:t>
      </w:r>
    </w:p>
    <w:p w14:paraId="689EF83D" w14:textId="35A6183F" w:rsidR="001351B2" w:rsidRDefault="001351B2" w:rsidP="001351B2">
      <w:pPr>
        <w:rPr>
          <w:sz w:val="24"/>
          <w:szCs w:val="24"/>
          <w:lang w:val="nl-NL"/>
        </w:rPr>
      </w:pPr>
    </w:p>
    <w:p w14:paraId="288D0FAF" w14:textId="6E671E7F" w:rsidR="001351B2" w:rsidRDefault="001351B2" w:rsidP="001351B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Wanneer u beweert geen motivatie te hebben, vrees ik dat we een </w:t>
      </w:r>
      <w:r w:rsidR="00D26DD6">
        <w:rPr>
          <w:sz w:val="24"/>
          <w:szCs w:val="24"/>
          <w:lang w:val="nl-NL"/>
        </w:rPr>
        <w:t xml:space="preserve">belangrijk </w:t>
      </w:r>
      <w:r>
        <w:rPr>
          <w:sz w:val="24"/>
          <w:szCs w:val="24"/>
          <w:lang w:val="nl-NL"/>
        </w:rPr>
        <w:t xml:space="preserve">deel van de opdracht uiteindelijk niet af </w:t>
      </w:r>
      <w:r w:rsidR="00CE00E1">
        <w:rPr>
          <w:sz w:val="24"/>
          <w:szCs w:val="24"/>
          <w:lang w:val="nl-NL"/>
        </w:rPr>
        <w:t xml:space="preserve">gaan </w:t>
      </w:r>
      <w:r>
        <w:rPr>
          <w:sz w:val="24"/>
          <w:szCs w:val="24"/>
          <w:lang w:val="nl-NL"/>
        </w:rPr>
        <w:t xml:space="preserve">krijgen. </w:t>
      </w:r>
    </w:p>
    <w:p w14:paraId="750A69E6" w14:textId="2B8DA1EE" w:rsidR="001351B2" w:rsidRDefault="001351B2" w:rsidP="001351B2">
      <w:pPr>
        <w:rPr>
          <w:sz w:val="24"/>
          <w:szCs w:val="24"/>
          <w:lang w:val="nl-NL"/>
        </w:rPr>
      </w:pPr>
    </w:p>
    <w:p w14:paraId="7389E739" w14:textId="5EDCF000" w:rsidR="001351B2" w:rsidRDefault="001351B2" w:rsidP="001351B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Wanneer u ons gesprek verlaat om u</w:t>
      </w:r>
      <w:r w:rsidR="00F4171C">
        <w:rPr>
          <w:sz w:val="24"/>
          <w:szCs w:val="24"/>
          <w:lang w:val="nl-NL"/>
        </w:rPr>
        <w:t>zelf</w:t>
      </w:r>
      <w:r>
        <w:rPr>
          <w:sz w:val="24"/>
          <w:szCs w:val="24"/>
          <w:lang w:val="nl-NL"/>
        </w:rPr>
        <w:t xml:space="preserve"> vervolgens te vermaken in een virtuele wereld, geeft dat mij het gevoel dat u niet serieus tijd aan </w:t>
      </w:r>
      <w:r w:rsidR="00EC175C">
        <w:rPr>
          <w:sz w:val="24"/>
          <w:szCs w:val="24"/>
          <w:lang w:val="nl-NL"/>
        </w:rPr>
        <w:t>het project</w:t>
      </w:r>
      <w:r>
        <w:rPr>
          <w:sz w:val="24"/>
          <w:szCs w:val="24"/>
          <w:lang w:val="nl-NL"/>
        </w:rPr>
        <w:t xml:space="preserve"> wilt besteden.</w:t>
      </w:r>
    </w:p>
    <w:p w14:paraId="2DA2260F" w14:textId="409ACA24" w:rsidR="00EC175C" w:rsidRDefault="00EC175C" w:rsidP="001351B2">
      <w:pPr>
        <w:rPr>
          <w:sz w:val="24"/>
          <w:szCs w:val="24"/>
          <w:lang w:val="nl-NL"/>
        </w:rPr>
      </w:pPr>
    </w:p>
    <w:p w14:paraId="0CCB22C9" w14:textId="141B0D5B" w:rsidR="00EC175C" w:rsidRDefault="00EC175C" w:rsidP="001351B2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Wij hopen u van nu af aan pro-actiever met het project om </w:t>
      </w:r>
      <w:r w:rsidR="00C97470">
        <w:rPr>
          <w:b/>
          <w:bCs/>
          <w:sz w:val="24"/>
          <w:szCs w:val="24"/>
          <w:lang w:val="nl-NL"/>
        </w:rPr>
        <w:t>te zien gaan</w:t>
      </w:r>
      <w:r>
        <w:rPr>
          <w:b/>
          <w:bCs/>
          <w:sz w:val="24"/>
          <w:szCs w:val="24"/>
          <w:lang w:val="nl-NL"/>
        </w:rPr>
        <w:t>.</w:t>
      </w:r>
    </w:p>
    <w:p w14:paraId="383AE13F" w14:textId="77777777" w:rsidR="00EC175C" w:rsidRDefault="00EC175C" w:rsidP="001351B2">
      <w:pPr>
        <w:rPr>
          <w:b/>
          <w:bCs/>
          <w:sz w:val="24"/>
          <w:szCs w:val="24"/>
          <w:lang w:val="nl-NL"/>
        </w:rPr>
      </w:pPr>
    </w:p>
    <w:p w14:paraId="20910DCE" w14:textId="77777777" w:rsidR="00EC175C" w:rsidRDefault="00EC175C" w:rsidP="001351B2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Met vriendelijke groet,</w:t>
      </w:r>
    </w:p>
    <w:p w14:paraId="595F5BA5" w14:textId="77777777" w:rsidR="00EC175C" w:rsidRDefault="00EC175C" w:rsidP="001351B2">
      <w:pPr>
        <w:rPr>
          <w:b/>
          <w:bCs/>
          <w:sz w:val="24"/>
          <w:szCs w:val="24"/>
          <w:lang w:val="nl-NL"/>
        </w:rPr>
      </w:pPr>
    </w:p>
    <w:p w14:paraId="0D49A5DE" w14:textId="230F3EA9" w:rsidR="00EC175C" w:rsidRPr="00EC175C" w:rsidRDefault="00EC175C" w:rsidP="001351B2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Patricia Kuipers </w:t>
      </w:r>
    </w:p>
    <w:sectPr w:rsidR="00EC175C" w:rsidRPr="00EC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B2"/>
    <w:rsid w:val="001351B2"/>
    <w:rsid w:val="00645252"/>
    <w:rsid w:val="006D3D74"/>
    <w:rsid w:val="0083569A"/>
    <w:rsid w:val="00A9204E"/>
    <w:rsid w:val="00C97470"/>
    <w:rsid w:val="00CE00E1"/>
    <w:rsid w:val="00D26DD6"/>
    <w:rsid w:val="00EC175C"/>
    <w:rsid w:val="00F4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1422"/>
  <w15:chartTrackingRefBased/>
  <w15:docId w15:val="{E5DFB1A2-F89E-4506-9761-59EA38F4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7B4F4218-9FC5-42C2-BBBF-9A4845E77D71%7d\%7bEDD76964-7AE5-498F-A3F1-17900AC34D9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{EDD76964-7AE5-498F-A3F1-17900AC34D9C}tf02786999_win32.dotx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5</cp:revision>
  <dcterms:created xsi:type="dcterms:W3CDTF">2021-03-11T14:15:00Z</dcterms:created>
  <dcterms:modified xsi:type="dcterms:W3CDTF">2021-03-11T14:33:00Z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