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AE92" w14:textId="6CFD0910" w:rsidR="00A9204E" w:rsidRPr="00CC25F9" w:rsidRDefault="00BF230E" w:rsidP="00BF230E">
      <w:pPr>
        <w:pStyle w:val="Heading1"/>
        <w:rPr>
          <w:lang w:val="nl-NL"/>
        </w:rPr>
      </w:pPr>
      <w:r w:rsidRPr="00CC25F9">
        <w:rPr>
          <w:lang w:val="nl-NL"/>
        </w:rPr>
        <w:t xml:space="preserve">TAAKVERDELING BO – Arcade </w:t>
      </w:r>
      <w:proofErr w:type="spellStart"/>
      <w:r w:rsidRPr="00CC25F9">
        <w:rPr>
          <w:lang w:val="nl-NL"/>
        </w:rPr>
        <w:t>Mechanics</w:t>
      </w:r>
      <w:proofErr w:type="spellEnd"/>
    </w:p>
    <w:p w14:paraId="4251A3AC" w14:textId="0E2FF7A8" w:rsidR="00BF230E" w:rsidRPr="00CC25F9" w:rsidRDefault="00BF230E" w:rsidP="00BF230E">
      <w:pPr>
        <w:rPr>
          <w:lang w:val="nl-NL"/>
        </w:rPr>
      </w:pPr>
    </w:p>
    <w:p w14:paraId="613CA8FE" w14:textId="7485C8F2" w:rsidR="00BF230E" w:rsidRPr="00CC25F9" w:rsidRDefault="00BF230E" w:rsidP="00BF230E">
      <w:pPr>
        <w:pStyle w:val="Heading2"/>
        <w:rPr>
          <w:lang w:val="nl-NL"/>
        </w:rPr>
      </w:pPr>
      <w:r w:rsidRPr="00CC25F9">
        <w:rPr>
          <w:lang w:val="nl-NL"/>
        </w:rPr>
        <w:t>Gezamenlijk :</w:t>
      </w:r>
    </w:p>
    <w:p w14:paraId="1F5F4D1D" w14:textId="3B0004D6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 xml:space="preserve"> opzoeken voor de game</w:t>
      </w:r>
    </w:p>
    <w:p w14:paraId="477EBA56" w14:textId="0BE25CC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Taakverdeling maken</w:t>
      </w:r>
    </w:p>
    <w:p w14:paraId="6B427846" w14:textId="6E26961E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 xml:space="preserve">Daily </w:t>
      </w:r>
      <w:proofErr w:type="spellStart"/>
      <w:r>
        <w:rPr>
          <w:lang w:val="nl-NL"/>
        </w:rPr>
        <w:t>standups</w:t>
      </w:r>
      <w:proofErr w:type="spellEnd"/>
      <w:r>
        <w:rPr>
          <w:lang w:val="nl-NL"/>
        </w:rPr>
        <w:t xml:space="preserve"> houden</w:t>
      </w:r>
    </w:p>
    <w:p w14:paraId="5959FAED" w14:textId="4043896F" w:rsidR="00BF230E" w:rsidRDefault="00BF230E" w:rsidP="00BF230E">
      <w:pPr>
        <w:pStyle w:val="ListParagraph"/>
        <w:numPr>
          <w:ilvl w:val="0"/>
          <w:numId w:val="25"/>
        </w:numPr>
        <w:rPr>
          <w:lang w:val="nl-NL"/>
        </w:rPr>
      </w:pPr>
      <w:r>
        <w:rPr>
          <w:lang w:val="nl-NL"/>
        </w:rPr>
        <w:t>Ideeën bedenken voor de game</w:t>
      </w:r>
    </w:p>
    <w:p w14:paraId="79FC2EBA" w14:textId="4E37311E" w:rsidR="00BF230E" w:rsidRDefault="00BF230E" w:rsidP="00BF230E">
      <w:pPr>
        <w:pStyle w:val="ListParagraph"/>
        <w:numPr>
          <w:ilvl w:val="0"/>
          <w:numId w:val="25"/>
        </w:numPr>
      </w:pPr>
      <w:proofErr w:type="spellStart"/>
      <w:r w:rsidRPr="00BF230E">
        <w:t>Github</w:t>
      </w:r>
      <w:proofErr w:type="spellEnd"/>
      <w:r w:rsidRPr="00BF230E">
        <w:t xml:space="preserve"> up-to-date </w:t>
      </w:r>
      <w:proofErr w:type="spellStart"/>
      <w:r w:rsidRPr="00BF230E">
        <w:t>h</w:t>
      </w:r>
      <w:r>
        <w:t>ouden</w:t>
      </w:r>
      <w:proofErr w:type="spellEnd"/>
    </w:p>
    <w:p w14:paraId="36642E81" w14:textId="7129A60D" w:rsidR="00BF230E" w:rsidRDefault="00BF230E" w:rsidP="00BF230E">
      <w:pPr>
        <w:pStyle w:val="ListParagraph"/>
        <w:numPr>
          <w:ilvl w:val="0"/>
          <w:numId w:val="25"/>
        </w:numPr>
      </w:pPr>
      <w:r>
        <w:t xml:space="preserve">Readme </w:t>
      </w:r>
      <w:proofErr w:type="spellStart"/>
      <w:r>
        <w:t>maken</w:t>
      </w:r>
      <w:proofErr w:type="spellEnd"/>
    </w:p>
    <w:p w14:paraId="65D42919" w14:textId="752AD42D" w:rsidR="00BF230E" w:rsidRDefault="00BF230E" w:rsidP="00BF230E">
      <w:pPr>
        <w:pStyle w:val="ListParagraph"/>
        <w:numPr>
          <w:ilvl w:val="0"/>
          <w:numId w:val="25"/>
        </w:numPr>
      </w:pPr>
      <w:r>
        <w:t>C#</w:t>
      </w:r>
    </w:p>
    <w:p w14:paraId="071AA8EE" w14:textId="03AA48FF" w:rsidR="008F5648" w:rsidRPr="00BF230E" w:rsidRDefault="008F5648" w:rsidP="00BF230E">
      <w:pPr>
        <w:pStyle w:val="ListParagraph"/>
        <w:numPr>
          <w:ilvl w:val="0"/>
          <w:numId w:val="25"/>
        </w:numPr>
      </w:pPr>
      <w:r>
        <w:t>User stories</w:t>
      </w:r>
    </w:p>
    <w:p w14:paraId="28401D9A" w14:textId="3EBC68B3" w:rsidR="00BF230E" w:rsidRPr="00BF230E" w:rsidRDefault="00BF230E" w:rsidP="00BF230E"/>
    <w:p w14:paraId="5D096701" w14:textId="467897FE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Bas de Reus:</w:t>
      </w:r>
    </w:p>
    <w:p w14:paraId="1B6BB5D4" w14:textId="0BF89C61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Begin trello gemaakt</w:t>
      </w:r>
    </w:p>
    <w:p w14:paraId="5B93EF15" w14:textId="6F57F0BB" w:rsidR="00755124" w:rsidRDefault="00755124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Map 3 maken</w:t>
      </w:r>
    </w:p>
    <w:p w14:paraId="1BBB329E" w14:textId="28943CCF" w:rsidR="006E5514" w:rsidRPr="00E369A4" w:rsidRDefault="006E5514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CC25F9">
        <w:rPr>
          <w:sz w:val="24"/>
          <w:szCs w:val="24"/>
          <w:lang w:val="nl-NL"/>
        </w:rPr>
        <w:t>Wanneer je naar het volgende g</w:t>
      </w:r>
      <w:r>
        <w:rPr>
          <w:sz w:val="24"/>
          <w:szCs w:val="24"/>
          <w:lang w:val="nl-NL"/>
        </w:rPr>
        <w:t xml:space="preserve">ebied gaat, verschijnt er een tussenscherm met daarop een pixel art animatie, met een rennende </w:t>
      </w: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 xml:space="preserve"> die op die van jouw lijkt.</w:t>
      </w:r>
    </w:p>
    <w:p w14:paraId="0A8B958E" w14:textId="77777777" w:rsidR="00E369A4" w:rsidRDefault="00E369A4" w:rsidP="00E369A4">
      <w:pPr>
        <w:pStyle w:val="ListParagraph"/>
        <w:numPr>
          <w:ilvl w:val="0"/>
          <w:numId w:val="26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(</w:t>
      </w:r>
      <w:proofErr w:type="spellStart"/>
      <w:r>
        <w:rPr>
          <w:sz w:val="24"/>
          <w:szCs w:val="24"/>
          <w:lang w:val="nl-NL"/>
        </w:rPr>
        <w:t>pixelart</w:t>
      </w:r>
      <w:proofErr w:type="spellEnd"/>
      <w:r>
        <w:rPr>
          <w:sz w:val="24"/>
          <w:szCs w:val="24"/>
          <w:lang w:val="nl-NL"/>
        </w:rPr>
        <w:t>)</w:t>
      </w:r>
      <w:proofErr w:type="spellStart"/>
      <w:r>
        <w:rPr>
          <w:sz w:val="24"/>
          <w:szCs w:val="24"/>
          <w:lang w:val="nl-NL"/>
        </w:rPr>
        <w:t>Healthbar</w:t>
      </w:r>
      <w:proofErr w:type="spellEnd"/>
      <w:r>
        <w:rPr>
          <w:sz w:val="24"/>
          <w:szCs w:val="24"/>
          <w:lang w:val="nl-NL"/>
        </w:rPr>
        <w:t xml:space="preserve"> maken.</w:t>
      </w:r>
    </w:p>
    <w:p w14:paraId="59ED9575" w14:textId="77777777" w:rsidR="00E369A4" w:rsidRPr="00BF230E" w:rsidRDefault="00E369A4" w:rsidP="00BF230E">
      <w:pPr>
        <w:pStyle w:val="ListParagraph"/>
        <w:numPr>
          <w:ilvl w:val="0"/>
          <w:numId w:val="26"/>
        </w:numPr>
        <w:rPr>
          <w:lang w:val="fr-FR"/>
        </w:rPr>
      </w:pPr>
    </w:p>
    <w:p w14:paraId="0193471A" w14:textId="0A1B6BF1" w:rsidR="00BF230E" w:rsidRPr="00BF230E" w:rsidRDefault="00BF230E" w:rsidP="00BF230E">
      <w:pPr>
        <w:pStyle w:val="Heading2"/>
        <w:rPr>
          <w:lang w:val="fr-FR"/>
        </w:rPr>
      </w:pPr>
    </w:p>
    <w:p w14:paraId="5908B891" w14:textId="4DC3B291" w:rsidR="00BF230E" w:rsidRPr="00BF230E" w:rsidRDefault="00BF230E" w:rsidP="00BF230E">
      <w:pPr>
        <w:pStyle w:val="Heading2"/>
        <w:rPr>
          <w:lang w:val="fr-FR"/>
        </w:rPr>
      </w:pPr>
      <w:r w:rsidRPr="00BF230E">
        <w:rPr>
          <w:lang w:val="fr-FR"/>
        </w:rPr>
        <w:t>Patricia Kuipers:</w:t>
      </w:r>
    </w:p>
    <w:p w14:paraId="6370143A" w14:textId="32C8C727" w:rsidR="00BF230E" w:rsidRDefault="00BF230E" w:rsidP="00BF230E">
      <w:pPr>
        <w:pStyle w:val="ListParagraph"/>
        <w:numPr>
          <w:ilvl w:val="0"/>
          <w:numId w:val="26"/>
        </w:numPr>
        <w:rPr>
          <w:lang w:val="fr-FR"/>
        </w:rPr>
      </w:pPr>
      <w:r w:rsidRPr="008F5648">
        <w:rPr>
          <w:lang w:val="fr-FR"/>
        </w:rPr>
        <w:t xml:space="preserve">Animatie/movement scripts </w:t>
      </w:r>
    </w:p>
    <w:p w14:paraId="62EF0A8E" w14:textId="7AEBAD3A" w:rsidR="00BF230E" w:rsidRDefault="008F5648" w:rsidP="00BF230E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Taakverdeling noteren</w:t>
      </w:r>
    </w:p>
    <w:p w14:paraId="3E619404" w14:textId="51FB1F0A" w:rsidR="00CC25F9" w:rsidRDefault="00B56DD2" w:rsidP="00BF230E">
      <w:pPr>
        <w:pStyle w:val="ListParagraph"/>
        <w:numPr>
          <w:ilvl w:val="0"/>
          <w:numId w:val="26"/>
        </w:numPr>
        <w:rPr>
          <w:lang w:val="nl-NL"/>
        </w:rPr>
      </w:pPr>
      <w:r>
        <w:rPr>
          <w:lang w:val="nl-NL"/>
        </w:rPr>
        <w:t>Map 1 maken</w:t>
      </w:r>
    </w:p>
    <w:p w14:paraId="2A3C82A2" w14:textId="77777777" w:rsidR="00B56DD2" w:rsidRPr="00B56DD2" w:rsidRDefault="00B56DD2" w:rsidP="00B56DD2">
      <w:pPr>
        <w:pStyle w:val="ListParagraph"/>
        <w:rPr>
          <w:lang w:val="nl-NL"/>
        </w:rPr>
      </w:pPr>
    </w:p>
    <w:p w14:paraId="28991A52" w14:textId="1ADD71A5" w:rsidR="00BF230E" w:rsidRDefault="00BF230E" w:rsidP="00BF230E">
      <w:pPr>
        <w:pStyle w:val="Heading2"/>
      </w:pPr>
      <w:r>
        <w:t>Tatum de Vries:</w:t>
      </w:r>
    </w:p>
    <w:p w14:paraId="3C5D740C" w14:textId="0AF47FB6" w:rsidR="00BF230E" w:rsidRDefault="008F5648" w:rsidP="00BF230E">
      <w:pPr>
        <w:pStyle w:val="ListParagraph"/>
        <w:numPr>
          <w:ilvl w:val="0"/>
          <w:numId w:val="26"/>
        </w:numPr>
      </w:pPr>
      <w:r>
        <w:t xml:space="preserve">Begin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gemaakt</w:t>
      </w:r>
      <w:proofErr w:type="spellEnd"/>
    </w:p>
    <w:p w14:paraId="60D42CDA" w14:textId="2AB74678" w:rsidR="008F5648" w:rsidRDefault="008F5648" w:rsidP="00BF230E">
      <w:pPr>
        <w:pStyle w:val="ListParagraph"/>
        <w:numPr>
          <w:ilvl w:val="0"/>
          <w:numId w:val="26"/>
        </w:numPr>
      </w:pPr>
      <w:r>
        <w:t xml:space="preserve">Story </w:t>
      </w:r>
      <w:proofErr w:type="spellStart"/>
      <w:r>
        <w:t>maken</w:t>
      </w:r>
      <w:proofErr w:type="spellEnd"/>
    </w:p>
    <w:p w14:paraId="54172C94" w14:textId="401C8572" w:rsidR="00B56DD2" w:rsidRPr="00BF230E" w:rsidRDefault="00B56DD2" w:rsidP="00BF230E">
      <w:pPr>
        <w:pStyle w:val="ListParagraph"/>
        <w:numPr>
          <w:ilvl w:val="0"/>
          <w:numId w:val="26"/>
        </w:numPr>
      </w:pPr>
      <w:r>
        <w:t xml:space="preserve">Map 2 </w:t>
      </w:r>
      <w:proofErr w:type="spellStart"/>
      <w:r>
        <w:t>maken</w:t>
      </w:r>
      <w:proofErr w:type="spellEnd"/>
    </w:p>
    <w:p w14:paraId="7B9962DF" w14:textId="4078205D" w:rsidR="00BF230E" w:rsidRDefault="00BF230E" w:rsidP="00BF230E"/>
    <w:p w14:paraId="5B7E717E" w14:textId="6DACD8C4" w:rsidR="00CC25F9" w:rsidRDefault="00CC25F9" w:rsidP="00CC25F9">
      <w:pPr>
        <w:pStyle w:val="Heading2"/>
      </w:pP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geplaatst</w:t>
      </w:r>
      <w:proofErr w:type="spellEnd"/>
      <w:r>
        <w:t xml:space="preserve">: </w:t>
      </w:r>
    </w:p>
    <w:p w14:paraId="1B04B6BE" w14:textId="1EE34675" w:rsidR="00CC25F9" w:rsidRDefault="00CC25F9" w:rsidP="00CC25F9"/>
    <w:p w14:paraId="4862921D" w14:textId="4980BEEF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 maken.</w:t>
      </w:r>
    </w:p>
    <w:p w14:paraId="6B29A6EC" w14:textId="1E1FB97E" w:rsidR="00755124" w:rsidRDefault="0075512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pauze scherm waarin je naar options kan en naar </w:t>
      </w:r>
      <w:proofErr w:type="spellStart"/>
      <w:r>
        <w:rPr>
          <w:sz w:val="24"/>
          <w:szCs w:val="24"/>
          <w:lang w:val="nl-NL"/>
        </w:rPr>
        <w:t>main</w:t>
      </w:r>
      <w:proofErr w:type="spellEnd"/>
      <w:r>
        <w:rPr>
          <w:sz w:val="24"/>
          <w:szCs w:val="24"/>
          <w:lang w:val="nl-NL"/>
        </w:rPr>
        <w:t xml:space="preserve"> menu.</w:t>
      </w:r>
    </w:p>
    <w:p w14:paraId="23C30737" w14:textId="7D88D1EE" w:rsidR="00755124" w:rsidRDefault="00D54376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Creatures maken (</w:t>
      </w:r>
      <w:proofErr w:type="spellStart"/>
      <w:r>
        <w:rPr>
          <w:sz w:val="24"/>
          <w:szCs w:val="24"/>
          <w:lang w:val="nl-NL"/>
        </w:rPr>
        <w:t>maybe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maya</w:t>
      </w:r>
      <w:proofErr w:type="spellEnd"/>
      <w:r>
        <w:rPr>
          <w:sz w:val="24"/>
          <w:szCs w:val="24"/>
          <w:lang w:val="nl-NL"/>
        </w:rPr>
        <w:t>?).</w:t>
      </w:r>
    </w:p>
    <w:p w14:paraId="04EA921F" w14:textId="77777777" w:rsidR="00E369A4" w:rsidRPr="00CC25F9" w:rsidRDefault="00E369A4" w:rsidP="00CC25F9">
      <w:pPr>
        <w:pStyle w:val="ListParagraph"/>
        <w:numPr>
          <w:ilvl w:val="0"/>
          <w:numId w:val="27"/>
        </w:numPr>
        <w:rPr>
          <w:sz w:val="24"/>
          <w:szCs w:val="24"/>
          <w:lang w:val="nl-NL"/>
        </w:rPr>
      </w:pPr>
    </w:p>
    <w:sectPr w:rsidR="00E369A4" w:rsidRPr="00CC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212EC"/>
    <w:multiLevelType w:val="hybridMultilevel"/>
    <w:tmpl w:val="D0721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6EF3838"/>
    <w:multiLevelType w:val="hybridMultilevel"/>
    <w:tmpl w:val="E9DE7B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72452E"/>
    <w:multiLevelType w:val="hybridMultilevel"/>
    <w:tmpl w:val="532AC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0C3E1D"/>
    <w:multiLevelType w:val="hybridMultilevel"/>
    <w:tmpl w:val="47FA8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3"/>
  </w:num>
  <w:num w:numId="21">
    <w:abstractNumId w:val="19"/>
  </w:num>
  <w:num w:numId="22">
    <w:abstractNumId w:val="12"/>
  </w:num>
  <w:num w:numId="23">
    <w:abstractNumId w:val="26"/>
  </w:num>
  <w:num w:numId="24">
    <w:abstractNumId w:val="20"/>
  </w:num>
  <w:num w:numId="25">
    <w:abstractNumId w:val="25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E"/>
    <w:rsid w:val="00075C7B"/>
    <w:rsid w:val="00645252"/>
    <w:rsid w:val="006C3006"/>
    <w:rsid w:val="006D3D74"/>
    <w:rsid w:val="006E5514"/>
    <w:rsid w:val="00755124"/>
    <w:rsid w:val="0083569A"/>
    <w:rsid w:val="008F5648"/>
    <w:rsid w:val="00A9204E"/>
    <w:rsid w:val="00B56DD2"/>
    <w:rsid w:val="00BF230E"/>
    <w:rsid w:val="00CC25F9"/>
    <w:rsid w:val="00D54376"/>
    <w:rsid w:val="00E3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300"/>
  <w15:chartTrackingRefBased/>
  <w15:docId w15:val="{B9630A3D-BC9C-44BF-945E-086DF86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230E"/>
  </w:style>
  <w:style w:type="paragraph" w:styleId="ListParagraph">
    <w:name w:val="List Paragraph"/>
    <w:basedOn w:val="Normal"/>
    <w:uiPriority w:val="34"/>
    <w:unhideWhenUsed/>
    <w:qFormat/>
    <w:rsid w:val="00BF2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109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Tatum de Vries</cp:lastModifiedBy>
  <cp:revision>7</cp:revision>
  <dcterms:created xsi:type="dcterms:W3CDTF">2021-02-10T13:26:00Z</dcterms:created>
  <dcterms:modified xsi:type="dcterms:W3CDTF">2021-02-15T10:43:00Z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